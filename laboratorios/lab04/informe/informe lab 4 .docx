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55EDC9D3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0F0749">
        <w:rPr>
          <w:rFonts w:ascii="Arial" w:hAnsi="Arial" w:cs="Arial"/>
          <w:b/>
          <w:color w:val="000064"/>
          <w:sz w:val="40"/>
          <w:szCs w:val="32"/>
        </w:rPr>
        <w:t>4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0F0749">
        <w:rPr>
          <w:rFonts w:ascii="Arial" w:hAnsi="Arial" w:cs="Arial"/>
          <w:b/>
          <w:color w:val="000064"/>
          <w:sz w:val="40"/>
          <w:szCs w:val="32"/>
        </w:rPr>
        <w:t>Tablas de hash y árboles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22E02F80" w14:textId="07F90004" w:rsidR="000F0749" w:rsidRDefault="000F0749" w:rsidP="002E3E4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Samuel Meneses Diaz</w:t>
            </w:r>
          </w:p>
          <w:p w14:paraId="11BBC13A" w14:textId="0E3859F8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6F47C4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2FDE54B9" w:rsidR="006F47C4" w:rsidRPr="006F47C4" w:rsidRDefault="000F0749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smenesesd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3FDF6E1E" w:rsidR="006F47C4" w:rsidRPr="006F47C4" w:rsidRDefault="000F0749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Neller Pellegrino Baquero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463242C7" w:rsidR="006F47C4" w:rsidRPr="006F47C4" w:rsidRDefault="000F0749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npellegrib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3648E351" w:rsidR="006F47C4" w:rsidRPr="00320EFF" w:rsidRDefault="00320EFF" w:rsidP="00453549">
      <w:pPr>
        <w:pStyle w:val="Prrafodelista"/>
        <w:tabs>
          <w:tab w:val="left" w:pos="1410"/>
        </w:tabs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</w:t>
      </w:r>
      <w:r w:rsidR="00453549">
        <w:rPr>
          <w:b/>
          <w:bCs/>
          <w:color w:val="002060"/>
          <w:sz w:val="22"/>
          <w:szCs w:val="22"/>
        </w:rPr>
        <w:t xml:space="preserve">.1 </w:t>
      </w:r>
      <w:r w:rsidR="00453549">
        <w:rPr>
          <w:sz w:val="22"/>
          <w:szCs w:val="22"/>
        </w:rPr>
        <w:t>s</w:t>
      </w:r>
      <w:r w:rsidR="00453549">
        <w:rPr>
          <w:sz w:val="22"/>
          <w:szCs w:val="22"/>
        </w:rPr>
        <w:t xml:space="preserve">e utilizaron tablas de hash, pues permitía posicionar cada abeja en un lugar específico y determinar fácilmente si chocaban o no. </w:t>
      </w:r>
    </w:p>
    <w:p w14:paraId="09BC89E3" w14:textId="404ED9DD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  <w:r w:rsidR="00955FB4">
        <w:rPr>
          <w:b/>
          <w:bCs/>
          <w:color w:val="002060"/>
          <w:sz w:val="22"/>
          <w:szCs w:val="22"/>
        </w:rPr>
        <w:t xml:space="preserve"> </w:t>
      </w:r>
      <w:r w:rsidR="00955FB4">
        <w:rPr>
          <w:sz w:val="22"/>
          <w:szCs w:val="22"/>
        </w:rPr>
        <w:t>La complejidad es O(log n).</w:t>
      </w:r>
      <w:bookmarkStart w:id="0" w:name="_GoBack"/>
      <w:bookmarkEnd w:id="0"/>
    </w:p>
    <w:p w14:paraId="37431C79" w14:textId="7C983249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  <w:r w:rsidR="00453549">
        <w:rPr>
          <w:b/>
          <w:bCs/>
          <w:color w:val="002060"/>
          <w:sz w:val="22"/>
          <w:szCs w:val="22"/>
        </w:rPr>
        <w:t xml:space="preserve"> </w:t>
      </w:r>
      <w:r w:rsidR="00453549">
        <w:rPr>
          <w:sz w:val="22"/>
          <w:szCs w:val="22"/>
        </w:rPr>
        <w:t>n indica la cantidad de veces que se va a ejecutar el algoritmo, y en algunas ocasiones aparece m con un funcionamiento similar.</w:t>
      </w:r>
    </w:p>
    <w:p w14:paraId="10EE1DB6" w14:textId="41689059" w:rsidR="003F4C22" w:rsidRPr="00320EFF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2D06C562" w14:textId="4148C07D" w:rsidR="006F47C4" w:rsidRPr="000F0749" w:rsidRDefault="000F0749" w:rsidP="000F074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B </w:t>
      </w:r>
      <w:r w:rsidRPr="000F0749">
        <w:rPr>
          <w:b/>
          <w:bCs/>
          <w:i/>
          <w:color w:val="002060"/>
          <w:sz w:val="22"/>
          <w:szCs w:val="22"/>
        </w:rPr>
        <w:t>4.1.2</w:t>
      </w:r>
      <w:r w:rsidRPr="000F0749">
        <w:rPr>
          <w:i/>
          <w:color w:val="002060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</w:p>
    <w:p w14:paraId="1F0D6224" w14:textId="6E93D5F7" w:rsidR="000F0749" w:rsidRPr="000F0749" w:rsidRDefault="000F0749" w:rsidP="000F074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0F0749">
        <w:rPr>
          <w:sz w:val="22"/>
          <w:szCs w:val="22"/>
        </w:rPr>
        <w:t xml:space="preserve">linea3: </w:t>
      </w:r>
      <w:r>
        <w:rPr>
          <w:sz w:val="22"/>
          <w:szCs w:val="22"/>
        </w:rPr>
        <w:t>False</w:t>
      </w:r>
    </w:p>
    <w:p w14:paraId="0D3D1F1A" w14:textId="28C46AC6" w:rsidR="000F0749" w:rsidRPr="000F0749" w:rsidRDefault="000F0749" w:rsidP="000F0749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Linea5: suma == </w:t>
      </w:r>
      <w:proofErr w:type="spellStart"/>
      <w:proofErr w:type="gramStart"/>
      <w:r>
        <w:rPr>
          <w:sz w:val="22"/>
          <w:szCs w:val="22"/>
        </w:rPr>
        <w:t>a.dato</w:t>
      </w:r>
      <w:proofErr w:type="spellEnd"/>
      <w:proofErr w:type="gramEnd"/>
    </w:p>
    <w:p w14:paraId="561DADB5" w14:textId="44545A80" w:rsidR="000F0749" w:rsidRDefault="000F0749" w:rsidP="000F0749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Linea7: </w:t>
      </w:r>
      <w:proofErr w:type="spellStart"/>
      <w:proofErr w:type="gramStart"/>
      <w:r>
        <w:rPr>
          <w:sz w:val="22"/>
          <w:szCs w:val="22"/>
        </w:rPr>
        <w:t>sumaElCamino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a.der</w:t>
      </w:r>
      <w:proofErr w:type="spellEnd"/>
      <w:r>
        <w:rPr>
          <w:sz w:val="22"/>
          <w:szCs w:val="22"/>
        </w:rPr>
        <w:t>, suma-</w:t>
      </w:r>
      <w:proofErr w:type="spellStart"/>
      <w:r>
        <w:rPr>
          <w:sz w:val="22"/>
          <w:szCs w:val="22"/>
        </w:rPr>
        <w:t>a.dato</w:t>
      </w:r>
      <w:proofErr w:type="spellEnd"/>
      <w:r>
        <w:rPr>
          <w:sz w:val="22"/>
          <w:szCs w:val="22"/>
        </w:rPr>
        <w:t>)</w:t>
      </w:r>
    </w:p>
    <w:p w14:paraId="59CA9C66" w14:textId="75F2E048" w:rsidR="000F0749" w:rsidRDefault="000F0749" w:rsidP="000F0749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Linea8: </w:t>
      </w:r>
      <w:proofErr w:type="spellStart"/>
      <w:proofErr w:type="gramStart"/>
      <w:r>
        <w:rPr>
          <w:sz w:val="22"/>
          <w:szCs w:val="22"/>
        </w:rPr>
        <w:t>sumaElCamino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a.izq</w:t>
      </w:r>
      <w:proofErr w:type="spellEnd"/>
      <w:r>
        <w:rPr>
          <w:sz w:val="22"/>
          <w:szCs w:val="22"/>
        </w:rPr>
        <w:t>, suma-</w:t>
      </w:r>
      <w:proofErr w:type="spellStart"/>
      <w:r>
        <w:rPr>
          <w:sz w:val="22"/>
          <w:szCs w:val="22"/>
        </w:rPr>
        <w:t>a.dato</w:t>
      </w:r>
      <w:proofErr w:type="spellEnd"/>
      <w:r>
        <w:rPr>
          <w:sz w:val="22"/>
          <w:szCs w:val="22"/>
        </w:rPr>
        <w:t>)</w:t>
      </w:r>
    </w:p>
    <w:p w14:paraId="07C4691B" w14:textId="3978FD0C" w:rsidR="000F0749" w:rsidRDefault="000F0749" w:rsidP="000F0749">
      <w:pPr>
        <w:jc w:val="both"/>
        <w:rPr>
          <w:sz w:val="22"/>
          <w:szCs w:val="22"/>
        </w:rPr>
      </w:pPr>
      <w:r w:rsidRPr="000F0749">
        <w:rPr>
          <w:b/>
          <w:bCs/>
          <w:color w:val="002060"/>
          <w:sz w:val="22"/>
          <w:szCs w:val="22"/>
        </w:rPr>
        <w:t xml:space="preserve">      4.4.1</w:t>
      </w:r>
      <w:r w:rsidRPr="000F0749">
        <w:rPr>
          <w:color w:val="00206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</w:p>
    <w:p w14:paraId="71908A40" w14:textId="701FB4A0" w:rsidR="000F0749" w:rsidRPr="00835C7D" w:rsidRDefault="000F0749" w:rsidP="000F0749">
      <w:pPr>
        <w:jc w:val="both"/>
        <w:rPr>
          <w:b/>
          <w:bCs/>
          <w:color w:val="002060"/>
          <w:sz w:val="22"/>
          <w:szCs w:val="22"/>
          <w:lang w:val="en-US"/>
        </w:rPr>
      </w:pPr>
      <w:r w:rsidRPr="00835C7D">
        <w:rPr>
          <w:b/>
          <w:bCs/>
          <w:color w:val="002060"/>
          <w:sz w:val="22"/>
          <w:szCs w:val="22"/>
          <w:lang w:val="en-US"/>
        </w:rPr>
        <w:t xml:space="preserve">      4.4.2 </w:t>
      </w:r>
      <w:r w:rsidRPr="00835C7D">
        <w:rPr>
          <w:sz w:val="22"/>
          <w:szCs w:val="22"/>
          <w:lang w:val="en-US"/>
        </w:rPr>
        <w:t>c</w:t>
      </w:r>
    </w:p>
    <w:p w14:paraId="41F0A316" w14:textId="1EDF7187" w:rsidR="000F0749" w:rsidRPr="00835C7D" w:rsidRDefault="000F0749" w:rsidP="000F0749">
      <w:pPr>
        <w:jc w:val="both"/>
        <w:rPr>
          <w:b/>
          <w:bCs/>
          <w:color w:val="002060"/>
          <w:sz w:val="22"/>
          <w:szCs w:val="22"/>
          <w:lang w:val="en-US"/>
        </w:rPr>
      </w:pPr>
      <w:r w:rsidRPr="00835C7D">
        <w:rPr>
          <w:b/>
          <w:bCs/>
          <w:color w:val="002060"/>
          <w:sz w:val="22"/>
          <w:szCs w:val="22"/>
          <w:lang w:val="en-US"/>
        </w:rPr>
        <w:t xml:space="preserve">      4.4.3 </w:t>
      </w:r>
      <w:r w:rsidRPr="00835C7D">
        <w:rPr>
          <w:sz w:val="22"/>
          <w:szCs w:val="22"/>
          <w:lang w:val="en-US"/>
        </w:rPr>
        <w:t>d</w:t>
      </w:r>
    </w:p>
    <w:p w14:paraId="380CA35F" w14:textId="5FE2A579" w:rsidR="000F0749" w:rsidRPr="00835C7D" w:rsidRDefault="000F0749" w:rsidP="000F0749">
      <w:pPr>
        <w:jc w:val="both"/>
        <w:rPr>
          <w:b/>
          <w:bCs/>
          <w:color w:val="002060"/>
          <w:sz w:val="22"/>
          <w:szCs w:val="22"/>
          <w:lang w:val="en-US"/>
        </w:rPr>
      </w:pPr>
      <w:r w:rsidRPr="00835C7D">
        <w:rPr>
          <w:b/>
          <w:bCs/>
          <w:color w:val="002060"/>
          <w:sz w:val="22"/>
          <w:szCs w:val="22"/>
          <w:lang w:val="en-US"/>
        </w:rPr>
        <w:t xml:space="preserve">      4.4.4 </w:t>
      </w:r>
      <w:r w:rsidRPr="00835C7D">
        <w:rPr>
          <w:sz w:val="22"/>
          <w:szCs w:val="22"/>
          <w:lang w:val="en-US"/>
        </w:rPr>
        <w:t>a</w:t>
      </w:r>
    </w:p>
    <w:p w14:paraId="7C9D2493" w14:textId="495E7E28" w:rsidR="000F0749" w:rsidRPr="00835C7D" w:rsidRDefault="000F0749" w:rsidP="000F0749">
      <w:pPr>
        <w:jc w:val="both"/>
        <w:rPr>
          <w:b/>
          <w:bCs/>
          <w:color w:val="002060"/>
          <w:sz w:val="22"/>
          <w:szCs w:val="22"/>
          <w:lang w:val="en-US"/>
        </w:rPr>
      </w:pPr>
      <w:r w:rsidRPr="00835C7D">
        <w:rPr>
          <w:b/>
          <w:bCs/>
          <w:color w:val="002060"/>
          <w:sz w:val="22"/>
          <w:szCs w:val="22"/>
          <w:lang w:val="en-US"/>
        </w:rPr>
        <w:t xml:space="preserve">      4.9 </w:t>
      </w:r>
      <w:r w:rsidRPr="00835C7D">
        <w:rPr>
          <w:sz w:val="22"/>
          <w:szCs w:val="22"/>
          <w:lang w:val="en-US"/>
        </w:rPr>
        <w:t>a</w:t>
      </w:r>
    </w:p>
    <w:p w14:paraId="3B19D1DE" w14:textId="6F8CAF01" w:rsidR="000F0749" w:rsidRPr="00835C7D" w:rsidRDefault="000F0749" w:rsidP="000F0749">
      <w:pPr>
        <w:jc w:val="both"/>
        <w:rPr>
          <w:b/>
          <w:bCs/>
          <w:color w:val="002060"/>
          <w:sz w:val="22"/>
          <w:szCs w:val="22"/>
          <w:lang w:val="es-CO"/>
        </w:rPr>
      </w:pPr>
      <w:r w:rsidRPr="00835C7D">
        <w:rPr>
          <w:b/>
          <w:bCs/>
          <w:color w:val="002060"/>
          <w:sz w:val="22"/>
          <w:szCs w:val="22"/>
          <w:lang w:val="es-CO"/>
        </w:rPr>
        <w:t xml:space="preserve">      4.13.1 </w:t>
      </w:r>
      <w:proofErr w:type="spellStart"/>
      <w:r w:rsidR="00835C7D" w:rsidRPr="00835C7D">
        <w:rPr>
          <w:b/>
          <w:bCs/>
          <w:color w:val="002060"/>
          <w:sz w:val="22"/>
          <w:szCs w:val="22"/>
          <w:lang w:val="es-CO"/>
        </w:rPr>
        <w:t>Linea</w:t>
      </w:r>
      <w:proofErr w:type="spellEnd"/>
      <w:r w:rsidR="00835C7D" w:rsidRPr="00835C7D">
        <w:rPr>
          <w:b/>
          <w:bCs/>
          <w:color w:val="002060"/>
          <w:sz w:val="22"/>
          <w:szCs w:val="22"/>
          <w:lang w:val="es-CO"/>
        </w:rPr>
        <w:t xml:space="preserve"> 10: suma[</w:t>
      </w:r>
      <w:proofErr w:type="spellStart"/>
      <w:r w:rsidR="00835C7D" w:rsidRPr="00835C7D">
        <w:rPr>
          <w:b/>
          <w:bCs/>
          <w:color w:val="002060"/>
          <w:sz w:val="22"/>
          <w:szCs w:val="22"/>
          <w:lang w:val="es-CO"/>
        </w:rPr>
        <w:t>raiz.id</w:t>
      </w:r>
      <w:proofErr w:type="spellEnd"/>
      <w:r w:rsidR="00835C7D" w:rsidRPr="00835C7D">
        <w:rPr>
          <w:b/>
          <w:bCs/>
          <w:color w:val="002060"/>
          <w:sz w:val="22"/>
          <w:szCs w:val="22"/>
          <w:lang w:val="es-CO"/>
        </w:rPr>
        <w:t>]= suma[</w:t>
      </w:r>
      <w:proofErr w:type="spellStart"/>
      <w:r w:rsidR="00835C7D" w:rsidRPr="00835C7D">
        <w:rPr>
          <w:b/>
          <w:bCs/>
          <w:color w:val="002060"/>
          <w:sz w:val="22"/>
          <w:szCs w:val="22"/>
          <w:lang w:val="es-CO"/>
        </w:rPr>
        <w:t>e.id</w:t>
      </w:r>
      <w:proofErr w:type="spellEnd"/>
      <w:r w:rsidR="00835C7D" w:rsidRPr="00835C7D">
        <w:rPr>
          <w:b/>
          <w:bCs/>
          <w:color w:val="002060"/>
          <w:sz w:val="22"/>
          <w:szCs w:val="22"/>
          <w:lang w:val="es-CO"/>
        </w:rPr>
        <w:t>]</w:t>
      </w:r>
      <w:r w:rsidR="00835C7D">
        <w:rPr>
          <w:b/>
          <w:bCs/>
          <w:color w:val="002060"/>
          <w:sz w:val="22"/>
          <w:szCs w:val="22"/>
          <w:lang w:val="es-CO"/>
        </w:rPr>
        <w:t>+ suma</w:t>
      </w:r>
      <w:r w:rsidR="00835C7D">
        <w:rPr>
          <w:b/>
          <w:bCs/>
          <w:color w:val="002060"/>
          <w:sz w:val="22"/>
          <w:szCs w:val="22"/>
          <w:lang w:val="en-US"/>
        </w:rPr>
        <w:t>[raiz.id]</w:t>
      </w:r>
    </w:p>
    <w:p w14:paraId="3E34652A" w14:textId="1D90B04E" w:rsidR="000F0749" w:rsidRPr="00835C7D" w:rsidRDefault="000F0749" w:rsidP="000F0749">
      <w:pPr>
        <w:jc w:val="both"/>
        <w:rPr>
          <w:b/>
          <w:bCs/>
          <w:color w:val="002060"/>
          <w:sz w:val="22"/>
          <w:szCs w:val="22"/>
          <w:lang w:val="en-US"/>
        </w:rPr>
      </w:pPr>
      <w:r w:rsidRPr="00835C7D">
        <w:rPr>
          <w:b/>
          <w:bCs/>
          <w:color w:val="002060"/>
          <w:sz w:val="22"/>
          <w:szCs w:val="22"/>
          <w:lang w:val="en-US"/>
        </w:rPr>
        <w:t xml:space="preserve">      4.13.2 </w:t>
      </w:r>
      <w:r w:rsidRPr="00835C7D">
        <w:rPr>
          <w:sz w:val="22"/>
          <w:szCs w:val="22"/>
          <w:lang w:val="en-US"/>
        </w:rPr>
        <w:t>d</w:t>
      </w:r>
    </w:p>
    <w:p w14:paraId="7F1F4BCE" w14:textId="77777777" w:rsidR="003F4C22" w:rsidRPr="00835C7D" w:rsidRDefault="003F4C22" w:rsidP="003F4C22">
      <w:pPr>
        <w:ind w:left="360"/>
        <w:jc w:val="both"/>
        <w:rPr>
          <w:b/>
          <w:bCs/>
          <w:i/>
          <w:sz w:val="22"/>
          <w:szCs w:val="22"/>
          <w:lang w:val="en-US"/>
        </w:rPr>
      </w:pPr>
    </w:p>
    <w:p w14:paraId="0F70EA18" w14:textId="3838336C" w:rsidR="007B5F04" w:rsidRPr="00835C7D" w:rsidRDefault="007B5F04" w:rsidP="007B5F04">
      <w:pPr>
        <w:ind w:left="426"/>
        <w:jc w:val="both"/>
        <w:rPr>
          <w:i/>
          <w:sz w:val="22"/>
          <w:szCs w:val="22"/>
          <w:lang w:val="en-US"/>
        </w:rPr>
      </w:pPr>
    </w:p>
    <w:sectPr w:rsidR="007B5F04" w:rsidRPr="00835C7D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35FDA" w14:textId="77777777" w:rsidR="005A41A6" w:rsidRDefault="005A41A6" w:rsidP="004071A1">
      <w:r>
        <w:separator/>
      </w:r>
    </w:p>
  </w:endnote>
  <w:endnote w:type="continuationSeparator" w:id="0">
    <w:p w14:paraId="45EFBE11" w14:textId="77777777" w:rsidR="005A41A6" w:rsidRDefault="005A41A6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D4411" w14:textId="77777777" w:rsidR="005A41A6" w:rsidRDefault="005A41A6" w:rsidP="004071A1">
      <w:r>
        <w:separator/>
      </w:r>
    </w:p>
  </w:footnote>
  <w:footnote w:type="continuationSeparator" w:id="0">
    <w:p w14:paraId="084A5B94" w14:textId="77777777" w:rsidR="005A41A6" w:rsidRDefault="005A41A6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0749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3549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41A6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5C7D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55FB4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B5C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5A573-BA31-436E-8623-542549BF3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Neller Pellegrino Baquero</cp:lastModifiedBy>
  <cp:revision>4</cp:revision>
  <cp:lastPrinted>2019-01-22T00:16:00Z</cp:lastPrinted>
  <dcterms:created xsi:type="dcterms:W3CDTF">2020-10-29T23:26:00Z</dcterms:created>
  <dcterms:modified xsi:type="dcterms:W3CDTF">2020-11-01T22:20:00Z</dcterms:modified>
</cp:coreProperties>
</file>