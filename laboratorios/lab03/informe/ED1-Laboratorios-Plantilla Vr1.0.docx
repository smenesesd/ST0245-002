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EFC38" w14:textId="77777777" w:rsidR="006F47C4" w:rsidRDefault="006F47C4" w:rsidP="00DB0FDD">
      <w:pPr>
        <w:pStyle w:val="Textoindependiente"/>
        <w:spacing w:before="3"/>
        <w:ind w:firstLine="408"/>
        <w:jc w:val="center"/>
        <w:rPr>
          <w:rFonts w:ascii="Arial" w:hAnsi="Arial" w:cs="Arial"/>
          <w:b/>
          <w:color w:val="000064"/>
          <w:sz w:val="40"/>
          <w:szCs w:val="32"/>
        </w:rPr>
      </w:pPr>
    </w:p>
    <w:p w14:paraId="0C854CD2" w14:textId="67ABB155" w:rsidR="00DB0FDD" w:rsidRDefault="00EE7C5A" w:rsidP="00DB0FDD">
      <w:pPr>
        <w:pStyle w:val="Textoindependiente"/>
        <w:spacing w:before="3"/>
        <w:ind w:firstLine="408"/>
        <w:jc w:val="center"/>
        <w:rPr>
          <w:rFonts w:ascii="Arial" w:hAnsi="Arial" w:cs="Arial"/>
          <w:b/>
          <w:color w:val="000064"/>
          <w:sz w:val="40"/>
          <w:szCs w:val="32"/>
        </w:rPr>
      </w:pPr>
      <w:r>
        <w:rPr>
          <w:rFonts w:ascii="Arial" w:hAnsi="Arial" w:cs="Arial"/>
          <w:b/>
          <w:color w:val="000064"/>
          <w:sz w:val="40"/>
          <w:szCs w:val="32"/>
        </w:rPr>
        <w:t>Laboratorio Nro.</w:t>
      </w:r>
      <w:r w:rsidR="00DB0FDD" w:rsidRPr="00C36E70">
        <w:rPr>
          <w:rFonts w:ascii="Arial" w:hAnsi="Arial" w:cs="Arial"/>
          <w:b/>
          <w:color w:val="000064"/>
          <w:sz w:val="40"/>
          <w:szCs w:val="32"/>
        </w:rPr>
        <w:t xml:space="preserve"> </w:t>
      </w:r>
      <w:r w:rsidR="00896D44">
        <w:rPr>
          <w:rFonts w:ascii="Arial" w:hAnsi="Arial" w:cs="Arial"/>
          <w:b/>
          <w:color w:val="000064"/>
          <w:sz w:val="40"/>
          <w:szCs w:val="32"/>
        </w:rPr>
        <w:t>X</w:t>
      </w:r>
      <w:r w:rsidR="00DB0FDD" w:rsidRPr="00C36E70">
        <w:rPr>
          <w:rFonts w:ascii="Arial" w:hAnsi="Arial" w:cs="Arial"/>
          <w:b/>
          <w:color w:val="000064"/>
          <w:sz w:val="40"/>
          <w:szCs w:val="32"/>
        </w:rPr>
        <w:br/>
      </w:r>
      <w:r w:rsidR="00896D44">
        <w:rPr>
          <w:rFonts w:ascii="Arial" w:hAnsi="Arial" w:cs="Arial"/>
          <w:b/>
          <w:color w:val="000064"/>
          <w:sz w:val="40"/>
          <w:szCs w:val="32"/>
        </w:rPr>
        <w:t>Escribir el tema del laboratorio</w:t>
      </w:r>
      <w:r w:rsidR="00DB0FDD" w:rsidRPr="00C36E70">
        <w:rPr>
          <w:rFonts w:ascii="Arial" w:hAnsi="Arial" w:cs="Arial"/>
          <w:b/>
          <w:color w:val="000064"/>
          <w:sz w:val="40"/>
          <w:szCs w:val="32"/>
        </w:rPr>
        <w:t xml:space="preserve"> </w:t>
      </w:r>
    </w:p>
    <w:p w14:paraId="27C4BF98" w14:textId="19AAE7A7" w:rsidR="006F47C4" w:rsidRDefault="006F47C4" w:rsidP="00DB0FDD">
      <w:pPr>
        <w:pStyle w:val="Textoindependiente"/>
        <w:spacing w:before="3"/>
        <w:ind w:firstLine="408"/>
        <w:jc w:val="center"/>
        <w:rPr>
          <w:rFonts w:ascii="Arial" w:hAnsi="Arial" w:cs="Arial"/>
          <w:b/>
          <w:color w:val="000064"/>
          <w:sz w:val="40"/>
          <w:szCs w:val="32"/>
        </w:rPr>
      </w:pPr>
    </w:p>
    <w:p w14:paraId="63C2FCAF" w14:textId="77777777" w:rsidR="006F47C4" w:rsidRPr="006F47C4" w:rsidRDefault="006F47C4" w:rsidP="006F47C4">
      <w:pPr>
        <w:pStyle w:val="Textoindependiente"/>
        <w:rPr>
          <w:rFonts w:ascii="Arial" w:hAnsi="Arial" w:cs="Arial"/>
          <w:sz w:val="22"/>
          <w:szCs w:val="22"/>
        </w:rPr>
      </w:pPr>
    </w:p>
    <w:tbl>
      <w:tblPr>
        <w:tblW w:w="0" w:type="auto"/>
        <w:tblLayout w:type="fixed"/>
        <w:tblLook w:val="0000" w:firstRow="0" w:lastRow="0" w:firstColumn="0" w:lastColumn="0" w:noHBand="0" w:noVBand="0"/>
      </w:tblPr>
      <w:tblGrid>
        <w:gridCol w:w="4605"/>
        <w:gridCol w:w="4605"/>
      </w:tblGrid>
      <w:tr w:rsidR="006F47C4" w:rsidRPr="006F47C4" w14:paraId="07984F0E" w14:textId="77777777" w:rsidTr="002E3E49">
        <w:tc>
          <w:tcPr>
            <w:tcW w:w="4605" w:type="dxa"/>
            <w:shd w:val="clear" w:color="auto" w:fill="auto"/>
          </w:tcPr>
          <w:p w14:paraId="70CED806" w14:textId="77777777" w:rsidR="00BD53B7" w:rsidRDefault="00631B49" w:rsidP="00BD53B7">
            <w:pPr>
              <w:jc w:val="center"/>
              <w:rPr>
                <w:b/>
                <w:bCs/>
                <w:sz w:val="22"/>
                <w:szCs w:val="22"/>
              </w:rPr>
            </w:pPr>
            <w:r>
              <w:rPr>
                <w:b/>
                <w:bCs/>
                <w:sz w:val="22"/>
                <w:szCs w:val="22"/>
              </w:rPr>
              <w:t>Nell</w:t>
            </w:r>
            <w:r w:rsidR="00BD53B7">
              <w:rPr>
                <w:b/>
                <w:bCs/>
                <w:sz w:val="22"/>
                <w:szCs w:val="22"/>
              </w:rPr>
              <w:t>er Pellegrino Baquero</w:t>
            </w:r>
          </w:p>
          <w:p w14:paraId="11BBC13A" w14:textId="6CC586BC" w:rsidR="006F47C4" w:rsidRPr="006F47C4" w:rsidRDefault="006F47C4" w:rsidP="00BD53B7">
            <w:pPr>
              <w:jc w:val="center"/>
              <w:rPr>
                <w:sz w:val="22"/>
                <w:szCs w:val="22"/>
              </w:rPr>
            </w:pPr>
            <w:r w:rsidRPr="006F47C4">
              <w:rPr>
                <w:bCs/>
                <w:sz w:val="22"/>
                <w:szCs w:val="22"/>
              </w:rPr>
              <w:t xml:space="preserve">Universidad </w:t>
            </w:r>
            <w:proofErr w:type="spellStart"/>
            <w:r w:rsidRPr="006F47C4">
              <w:rPr>
                <w:bCs/>
                <w:sz w:val="22"/>
                <w:szCs w:val="22"/>
              </w:rPr>
              <w:t>Eafit</w:t>
            </w:r>
            <w:proofErr w:type="spellEnd"/>
          </w:p>
          <w:p w14:paraId="6AF08CEF" w14:textId="77777777" w:rsidR="006F47C4" w:rsidRPr="006F47C4" w:rsidRDefault="006F47C4" w:rsidP="002E3E49">
            <w:pPr>
              <w:jc w:val="center"/>
              <w:rPr>
                <w:sz w:val="22"/>
                <w:szCs w:val="22"/>
              </w:rPr>
            </w:pPr>
            <w:r w:rsidRPr="006F47C4">
              <w:rPr>
                <w:bCs/>
                <w:sz w:val="22"/>
                <w:szCs w:val="22"/>
              </w:rPr>
              <w:t>Medellín, Colombia</w:t>
            </w:r>
          </w:p>
          <w:p w14:paraId="295B95E0" w14:textId="77584488" w:rsidR="006F47C4" w:rsidRPr="006F47C4" w:rsidRDefault="00BD53B7" w:rsidP="002E3E49">
            <w:pPr>
              <w:jc w:val="center"/>
              <w:rPr>
                <w:sz w:val="22"/>
                <w:szCs w:val="22"/>
              </w:rPr>
            </w:pPr>
            <w:r>
              <w:rPr>
                <w:bCs/>
                <w:sz w:val="22"/>
                <w:szCs w:val="22"/>
              </w:rPr>
              <w:t>npellegrib</w:t>
            </w:r>
            <w:r w:rsidR="006F47C4" w:rsidRPr="006F47C4">
              <w:rPr>
                <w:bCs/>
                <w:sz w:val="22"/>
                <w:szCs w:val="22"/>
              </w:rPr>
              <w:t>@eafit.edu.co</w:t>
            </w:r>
          </w:p>
          <w:p w14:paraId="39917F54" w14:textId="77777777" w:rsidR="006F47C4" w:rsidRPr="006F47C4" w:rsidRDefault="006F47C4" w:rsidP="002E3E49">
            <w:pPr>
              <w:jc w:val="center"/>
              <w:rPr>
                <w:b/>
                <w:bCs/>
                <w:sz w:val="22"/>
                <w:szCs w:val="22"/>
              </w:rPr>
            </w:pPr>
          </w:p>
        </w:tc>
        <w:tc>
          <w:tcPr>
            <w:tcW w:w="4605" w:type="dxa"/>
            <w:shd w:val="clear" w:color="auto" w:fill="auto"/>
          </w:tcPr>
          <w:p w14:paraId="1DCE81E6" w14:textId="04EDA426" w:rsidR="006F47C4" w:rsidRPr="006F47C4" w:rsidRDefault="00BD53B7" w:rsidP="002E3E49">
            <w:pPr>
              <w:jc w:val="center"/>
              <w:rPr>
                <w:sz w:val="22"/>
                <w:szCs w:val="22"/>
              </w:rPr>
            </w:pPr>
            <w:r>
              <w:rPr>
                <w:b/>
                <w:bCs/>
                <w:sz w:val="22"/>
                <w:szCs w:val="22"/>
              </w:rPr>
              <w:t>Samuel Meneses</w:t>
            </w:r>
          </w:p>
          <w:p w14:paraId="165A19DE" w14:textId="77777777" w:rsidR="006F47C4" w:rsidRPr="006F47C4" w:rsidRDefault="006F47C4" w:rsidP="002E3E49">
            <w:pPr>
              <w:jc w:val="center"/>
              <w:rPr>
                <w:sz w:val="22"/>
                <w:szCs w:val="22"/>
              </w:rPr>
            </w:pPr>
            <w:r w:rsidRPr="006F47C4">
              <w:rPr>
                <w:bCs/>
                <w:sz w:val="22"/>
                <w:szCs w:val="22"/>
              </w:rPr>
              <w:t>Universidad Eafit</w:t>
            </w:r>
          </w:p>
          <w:p w14:paraId="199F0DCD" w14:textId="77777777" w:rsidR="006F47C4" w:rsidRPr="006F47C4" w:rsidRDefault="006F47C4" w:rsidP="002E3E49">
            <w:pPr>
              <w:jc w:val="center"/>
              <w:rPr>
                <w:sz w:val="22"/>
                <w:szCs w:val="22"/>
              </w:rPr>
            </w:pPr>
            <w:r w:rsidRPr="006F47C4">
              <w:rPr>
                <w:bCs/>
                <w:sz w:val="22"/>
                <w:szCs w:val="22"/>
              </w:rPr>
              <w:t>Medellín, Colombia</w:t>
            </w:r>
          </w:p>
          <w:p w14:paraId="05E13523" w14:textId="76AC162E" w:rsidR="006F47C4" w:rsidRPr="006F47C4" w:rsidRDefault="00BD53B7" w:rsidP="002E3E49">
            <w:pPr>
              <w:jc w:val="center"/>
              <w:rPr>
                <w:sz w:val="22"/>
                <w:szCs w:val="22"/>
              </w:rPr>
            </w:pPr>
            <w:r>
              <w:rPr>
                <w:bCs/>
                <w:sz w:val="22"/>
                <w:szCs w:val="22"/>
              </w:rPr>
              <w:t>smenesesd</w:t>
            </w:r>
            <w:r w:rsidR="006F47C4" w:rsidRPr="006F47C4">
              <w:rPr>
                <w:bCs/>
                <w:sz w:val="22"/>
                <w:szCs w:val="22"/>
              </w:rPr>
              <w:t>@eafit.edu.co</w:t>
            </w:r>
          </w:p>
          <w:p w14:paraId="2BC03404" w14:textId="77777777" w:rsidR="006F47C4" w:rsidRPr="006F47C4" w:rsidRDefault="006F47C4" w:rsidP="002E3E49">
            <w:pPr>
              <w:jc w:val="center"/>
              <w:rPr>
                <w:b/>
                <w:bCs/>
                <w:sz w:val="22"/>
                <w:szCs w:val="22"/>
              </w:rPr>
            </w:pPr>
          </w:p>
        </w:tc>
      </w:tr>
    </w:tbl>
    <w:p w14:paraId="791D7824" w14:textId="77777777" w:rsidR="006F47C4" w:rsidRPr="006F47C4" w:rsidRDefault="006F47C4" w:rsidP="006F47C4">
      <w:pPr>
        <w:rPr>
          <w:b/>
          <w:bCs/>
          <w:sz w:val="22"/>
          <w:szCs w:val="22"/>
        </w:rPr>
      </w:pPr>
    </w:p>
    <w:p w14:paraId="7A96F5C9" w14:textId="77777777" w:rsidR="006F47C4" w:rsidRPr="006F47C4" w:rsidRDefault="006F47C4" w:rsidP="006F47C4">
      <w:pPr>
        <w:rPr>
          <w:b/>
          <w:bCs/>
          <w:sz w:val="22"/>
          <w:szCs w:val="22"/>
        </w:rPr>
      </w:pPr>
    </w:p>
    <w:p w14:paraId="0C6011D7" w14:textId="77777777" w:rsidR="006F47C4" w:rsidRPr="006F47C4" w:rsidRDefault="006F47C4" w:rsidP="006F47C4">
      <w:pPr>
        <w:rPr>
          <w:sz w:val="22"/>
          <w:szCs w:val="22"/>
        </w:rPr>
      </w:pPr>
      <w:r w:rsidRPr="006F47C4">
        <w:rPr>
          <w:b/>
          <w:bCs/>
          <w:color w:val="002060"/>
          <w:sz w:val="22"/>
          <w:szCs w:val="22"/>
        </w:rPr>
        <w:t>3)</w:t>
      </w:r>
      <w:r w:rsidRPr="006F47C4">
        <w:rPr>
          <w:b/>
          <w:bCs/>
          <w:sz w:val="22"/>
          <w:szCs w:val="22"/>
        </w:rPr>
        <w:t xml:space="preserve"> Simulacro de preguntas de sustentación de Proyectos</w:t>
      </w:r>
    </w:p>
    <w:p w14:paraId="5C991548" w14:textId="77777777" w:rsidR="006F47C4" w:rsidRPr="006F47C4" w:rsidRDefault="006F47C4" w:rsidP="006F47C4">
      <w:pPr>
        <w:rPr>
          <w:b/>
          <w:bCs/>
          <w:sz w:val="22"/>
          <w:szCs w:val="22"/>
        </w:rPr>
      </w:pPr>
    </w:p>
    <w:p w14:paraId="0C97F5DC" w14:textId="77777777" w:rsidR="00BD53B7" w:rsidRPr="00BD53B7" w:rsidRDefault="00320EFF" w:rsidP="00BD53B7">
      <w:pPr>
        <w:pStyle w:val="Prrafodelista"/>
        <w:ind w:left="360"/>
        <w:jc w:val="both"/>
        <w:rPr>
          <w:b/>
          <w:bCs/>
          <w:color w:val="000000" w:themeColor="text1"/>
          <w:sz w:val="22"/>
          <w:szCs w:val="22"/>
        </w:rPr>
      </w:pPr>
      <w:r w:rsidRPr="00320EFF">
        <w:rPr>
          <w:b/>
          <w:bCs/>
          <w:color w:val="002060"/>
          <w:sz w:val="22"/>
          <w:szCs w:val="22"/>
        </w:rPr>
        <w:t>3.1</w:t>
      </w:r>
      <w:r w:rsidR="00BD53B7">
        <w:rPr>
          <w:b/>
          <w:bCs/>
          <w:color w:val="002060"/>
          <w:sz w:val="22"/>
          <w:szCs w:val="22"/>
        </w:rPr>
        <w:t xml:space="preserve"> </w:t>
      </w:r>
      <w:r w:rsidR="00BD53B7" w:rsidRPr="00BD53B7">
        <w:rPr>
          <w:b/>
          <w:bCs/>
          <w:color w:val="000000" w:themeColor="text1"/>
          <w:sz w:val="22"/>
          <w:szCs w:val="22"/>
        </w:rPr>
        <w:t>Complejidad en el Arraylist</w:t>
      </w:r>
    </w:p>
    <w:p w14:paraId="3CBFA847" w14:textId="70265AFC" w:rsidR="00BD53B7" w:rsidRPr="00BD53B7" w:rsidRDefault="00BD53B7" w:rsidP="00BD53B7">
      <w:pPr>
        <w:pStyle w:val="Prrafodelista"/>
        <w:ind w:left="360"/>
        <w:jc w:val="both"/>
        <w:rPr>
          <w:b/>
          <w:bCs/>
          <w:color w:val="000000" w:themeColor="text1"/>
          <w:sz w:val="22"/>
          <w:szCs w:val="22"/>
        </w:rPr>
      </w:pPr>
      <w:r w:rsidRPr="00BD53B7">
        <w:rPr>
          <w:b/>
          <w:bCs/>
          <w:color w:val="000000" w:themeColor="text1"/>
          <w:sz w:val="22"/>
          <w:szCs w:val="22"/>
        </w:rPr>
        <w:t xml:space="preserve">si se inserta un elemento en el </w:t>
      </w:r>
      <w:r w:rsidRPr="00BD53B7">
        <w:rPr>
          <w:b/>
          <w:bCs/>
          <w:color w:val="000000" w:themeColor="text1"/>
          <w:sz w:val="22"/>
          <w:szCs w:val="22"/>
        </w:rPr>
        <w:t>inicio</w:t>
      </w:r>
      <w:r w:rsidRPr="00BD53B7">
        <w:rPr>
          <w:b/>
          <w:bCs/>
          <w:color w:val="000000" w:themeColor="text1"/>
          <w:sz w:val="22"/>
          <w:szCs w:val="22"/>
        </w:rPr>
        <w:t xml:space="preserve"> es O(n*n!)</w:t>
      </w:r>
    </w:p>
    <w:p w14:paraId="779376F8" w14:textId="55E8B678" w:rsidR="00BD53B7" w:rsidRPr="00BD53B7" w:rsidRDefault="00BD53B7" w:rsidP="00BD53B7">
      <w:pPr>
        <w:pStyle w:val="Prrafodelista"/>
        <w:ind w:left="360"/>
        <w:jc w:val="both"/>
        <w:rPr>
          <w:b/>
          <w:bCs/>
          <w:color w:val="000000" w:themeColor="text1"/>
          <w:sz w:val="22"/>
          <w:szCs w:val="22"/>
        </w:rPr>
      </w:pPr>
      <w:r w:rsidRPr="00BD53B7">
        <w:rPr>
          <w:b/>
          <w:bCs/>
          <w:color w:val="000000" w:themeColor="text1"/>
          <w:sz w:val="22"/>
          <w:szCs w:val="22"/>
        </w:rPr>
        <w:t>y si se inserta un elemento al final es O(n^2)</w:t>
      </w:r>
    </w:p>
    <w:p w14:paraId="6F480E70" w14:textId="77777777" w:rsidR="00BD53B7" w:rsidRPr="00BD53B7" w:rsidRDefault="00BD53B7" w:rsidP="00BD53B7">
      <w:pPr>
        <w:pStyle w:val="Prrafodelista"/>
        <w:ind w:left="360"/>
        <w:jc w:val="both"/>
        <w:rPr>
          <w:b/>
          <w:bCs/>
          <w:color w:val="000000" w:themeColor="text1"/>
          <w:sz w:val="22"/>
          <w:szCs w:val="22"/>
        </w:rPr>
      </w:pPr>
      <w:r w:rsidRPr="00BD53B7">
        <w:rPr>
          <w:b/>
          <w:bCs/>
          <w:color w:val="000000" w:themeColor="text1"/>
          <w:sz w:val="22"/>
          <w:szCs w:val="22"/>
        </w:rPr>
        <w:t>complejidad en un LinkedList</w:t>
      </w:r>
    </w:p>
    <w:p w14:paraId="5D3FA7AC" w14:textId="3A5ED2C1" w:rsidR="006F47C4" w:rsidRPr="00320EFF" w:rsidRDefault="00BD53B7" w:rsidP="00BD53B7">
      <w:pPr>
        <w:pStyle w:val="Prrafodelista"/>
        <w:ind w:left="360"/>
        <w:jc w:val="both"/>
        <w:rPr>
          <w:b/>
          <w:bCs/>
          <w:color w:val="002060"/>
          <w:sz w:val="22"/>
          <w:szCs w:val="22"/>
        </w:rPr>
      </w:pPr>
      <w:r w:rsidRPr="00BD53B7">
        <w:rPr>
          <w:b/>
          <w:bCs/>
          <w:color w:val="002060"/>
          <w:sz w:val="22"/>
          <w:szCs w:val="22"/>
        </w:rPr>
        <w:t>o(n)</w:t>
      </w:r>
    </w:p>
    <w:p w14:paraId="024CA591" w14:textId="7FFF2AC3" w:rsidR="00320EFF" w:rsidRDefault="00320EFF" w:rsidP="00AF56AD">
      <w:pPr>
        <w:pStyle w:val="Prrafodelista"/>
        <w:ind w:left="360"/>
        <w:rPr>
          <w:b/>
          <w:bCs/>
          <w:color w:val="002060"/>
          <w:sz w:val="22"/>
          <w:szCs w:val="22"/>
        </w:rPr>
      </w:pPr>
      <w:r w:rsidRPr="00320EFF">
        <w:rPr>
          <w:b/>
          <w:bCs/>
          <w:color w:val="002060"/>
          <w:sz w:val="22"/>
          <w:szCs w:val="22"/>
        </w:rPr>
        <w:t>3.2</w:t>
      </w:r>
    </w:p>
    <w:p w14:paraId="25C0ADFB" w14:textId="74C321D5" w:rsidR="00320EFF" w:rsidRPr="00AF56AD" w:rsidRDefault="00AF56AD" w:rsidP="00AF56AD">
      <w:pPr>
        <w:ind w:left="360"/>
        <w:rPr>
          <w:b/>
          <w:bCs/>
          <w:color w:val="002060"/>
          <w:sz w:val="22"/>
          <w:szCs w:val="22"/>
        </w:rPr>
      </w:pPr>
      <w:r w:rsidRPr="00AF56AD">
        <w:rPr>
          <w:b/>
          <w:bCs/>
          <w:color w:val="002060"/>
          <w:sz w:val="22"/>
          <w:szCs w:val="22"/>
        </w:rPr>
        <w:t>resulta más eficaz usar una lista enlazada debido a que</w:t>
      </w:r>
      <w:r>
        <w:rPr>
          <w:b/>
          <w:bCs/>
          <w:color w:val="002060"/>
          <w:sz w:val="22"/>
          <w:szCs w:val="22"/>
        </w:rPr>
        <w:t xml:space="preserve"> </w:t>
      </w:r>
      <w:r w:rsidRPr="00AF56AD">
        <w:rPr>
          <w:b/>
          <w:bCs/>
          <w:color w:val="002060"/>
          <w:sz w:val="22"/>
          <w:szCs w:val="22"/>
        </w:rPr>
        <w:t>su inserción de datos es muy rápida la hace en un tiempo constante, mientras que el vector dinámico se demora en un tiempo lineal O(n), pero si estamos hablando de una búsqueda de datos resulta igual ya que ambas estructuras se demoran O(n) para buscar un elemento, la estructura de datos más eficiente para hacer una búsqueda y que tenga buena eficiencia a la hora de insertar elementos es un árbol binario debido a que hace la mayoría de las cosas en tiempo logarítmico, pero aún no sabemos cómo hacerlos.</w:t>
      </w:r>
    </w:p>
    <w:p w14:paraId="4C2B9624" w14:textId="4A446727" w:rsidR="00BD53B7" w:rsidRPr="00AF56AD" w:rsidRDefault="00BD53B7" w:rsidP="00AF56AD">
      <w:pPr>
        <w:pStyle w:val="Prrafodelista"/>
        <w:ind w:left="360"/>
        <w:rPr>
          <w:b/>
          <w:bCs/>
          <w:color w:val="002060"/>
          <w:sz w:val="22"/>
          <w:szCs w:val="22"/>
        </w:rPr>
      </w:pPr>
      <w:r w:rsidRPr="00BD53B7">
        <w:rPr>
          <w:b/>
          <w:bCs/>
          <w:color w:val="002060"/>
          <w:sz w:val="22"/>
          <w:szCs w:val="22"/>
        </w:rPr>
        <w:t xml:space="preserve">3.3 La </w:t>
      </w:r>
      <w:proofErr w:type="spellStart"/>
      <w:r w:rsidRPr="00BD53B7">
        <w:rPr>
          <w:b/>
          <w:bCs/>
          <w:color w:val="002060"/>
          <w:sz w:val="22"/>
          <w:szCs w:val="22"/>
        </w:rPr>
        <w:t>compejidad</w:t>
      </w:r>
      <w:proofErr w:type="spellEnd"/>
      <w:r w:rsidRPr="00BD53B7">
        <w:rPr>
          <w:b/>
          <w:bCs/>
          <w:color w:val="002060"/>
          <w:sz w:val="22"/>
          <w:szCs w:val="22"/>
        </w:rPr>
        <w:t xml:space="preserve"> de la clase </w:t>
      </w:r>
      <w:proofErr w:type="spellStart"/>
      <w:r w:rsidRPr="00BD53B7">
        <w:rPr>
          <w:b/>
          <w:bCs/>
          <w:color w:val="002060"/>
          <w:sz w:val="22"/>
          <w:szCs w:val="22"/>
        </w:rPr>
        <w:t>BrokenKeyBoard</w:t>
      </w:r>
      <w:proofErr w:type="spellEnd"/>
      <w:r w:rsidRPr="00BD53B7">
        <w:rPr>
          <w:b/>
          <w:bCs/>
          <w:color w:val="002060"/>
          <w:sz w:val="22"/>
          <w:szCs w:val="22"/>
        </w:rPr>
        <w:t xml:space="preserve"> es O(n) debido a que empleamos un solo </w:t>
      </w:r>
      <w:proofErr w:type="spellStart"/>
      <w:r w:rsidRPr="00BD53B7">
        <w:rPr>
          <w:b/>
          <w:bCs/>
          <w:color w:val="002060"/>
          <w:sz w:val="22"/>
          <w:szCs w:val="22"/>
        </w:rPr>
        <w:t>for</w:t>
      </w:r>
      <w:proofErr w:type="spellEnd"/>
      <w:r w:rsidRPr="00BD53B7">
        <w:rPr>
          <w:b/>
          <w:bCs/>
          <w:color w:val="002060"/>
          <w:sz w:val="22"/>
          <w:szCs w:val="22"/>
        </w:rPr>
        <w:t xml:space="preserve"> con unas operaciones dentro del que se realizan en tiempo lineal </w:t>
      </w:r>
      <w:proofErr w:type="gramStart"/>
      <w:r w:rsidRPr="00BD53B7">
        <w:rPr>
          <w:b/>
          <w:bCs/>
          <w:color w:val="002060"/>
          <w:sz w:val="22"/>
          <w:szCs w:val="22"/>
        </w:rPr>
        <w:t>O(</w:t>
      </w:r>
      <w:proofErr w:type="gramEnd"/>
      <w:r w:rsidRPr="00BD53B7">
        <w:rPr>
          <w:b/>
          <w:bCs/>
          <w:color w:val="002060"/>
          <w:sz w:val="22"/>
          <w:szCs w:val="22"/>
        </w:rPr>
        <w:t>1).</w:t>
      </w:r>
    </w:p>
    <w:p w14:paraId="0B715B41" w14:textId="28C3B5D8" w:rsidR="00BD53B7" w:rsidRDefault="00BD53B7" w:rsidP="00AF56AD">
      <w:pPr>
        <w:pStyle w:val="Prrafodelista"/>
        <w:ind w:left="360"/>
        <w:rPr>
          <w:b/>
          <w:bCs/>
          <w:color w:val="002060"/>
          <w:sz w:val="22"/>
          <w:szCs w:val="22"/>
        </w:rPr>
      </w:pPr>
      <w:r w:rsidRPr="00BD53B7">
        <w:rPr>
          <w:b/>
          <w:bCs/>
          <w:color w:val="002060"/>
          <w:sz w:val="22"/>
          <w:szCs w:val="22"/>
        </w:rPr>
        <w:t>3.4 N es la cantidad de caracteres de la cadena de prue</w:t>
      </w:r>
      <w:bookmarkStart w:id="0" w:name="_GoBack"/>
      <w:bookmarkEnd w:id="0"/>
      <w:r w:rsidRPr="00BD53B7">
        <w:rPr>
          <w:b/>
          <w:bCs/>
          <w:color w:val="002060"/>
          <w:sz w:val="22"/>
          <w:szCs w:val="22"/>
        </w:rPr>
        <w:t>ba.</w:t>
      </w:r>
    </w:p>
    <w:p w14:paraId="37431C79" w14:textId="62A417A2" w:rsidR="003F4C22" w:rsidRDefault="003F4C22" w:rsidP="00AF56AD">
      <w:pPr>
        <w:pStyle w:val="Prrafodelista"/>
        <w:ind w:left="360"/>
        <w:rPr>
          <w:b/>
          <w:bCs/>
          <w:color w:val="002060"/>
          <w:sz w:val="22"/>
          <w:szCs w:val="22"/>
        </w:rPr>
      </w:pPr>
      <w:r>
        <w:rPr>
          <w:b/>
          <w:bCs/>
          <w:color w:val="002060"/>
          <w:sz w:val="22"/>
          <w:szCs w:val="22"/>
        </w:rPr>
        <w:t>3.5</w:t>
      </w:r>
    </w:p>
    <w:p w14:paraId="10EE1DB6" w14:textId="39D81662" w:rsidR="003F4C22" w:rsidRPr="00320EFF" w:rsidRDefault="003F4C22" w:rsidP="00AF56AD">
      <w:pPr>
        <w:pStyle w:val="Prrafodelista"/>
        <w:ind w:left="360"/>
        <w:rPr>
          <w:b/>
          <w:bCs/>
          <w:color w:val="002060"/>
          <w:sz w:val="22"/>
          <w:szCs w:val="22"/>
        </w:rPr>
      </w:pPr>
      <w:r>
        <w:rPr>
          <w:b/>
          <w:bCs/>
          <w:color w:val="002060"/>
          <w:sz w:val="22"/>
          <w:szCs w:val="22"/>
        </w:rPr>
        <w:t>3.6</w:t>
      </w:r>
    </w:p>
    <w:p w14:paraId="03B32EFB" w14:textId="77777777" w:rsidR="006F47C4" w:rsidRPr="006F47C4" w:rsidRDefault="006F47C4" w:rsidP="00AF56AD">
      <w:pPr>
        <w:rPr>
          <w:b/>
          <w:bCs/>
          <w:i/>
          <w:sz w:val="22"/>
          <w:szCs w:val="22"/>
        </w:rPr>
      </w:pPr>
    </w:p>
    <w:p w14:paraId="77E3C833" w14:textId="77777777" w:rsidR="006F47C4" w:rsidRPr="006F47C4" w:rsidRDefault="006F47C4" w:rsidP="006F47C4">
      <w:pPr>
        <w:jc w:val="both"/>
        <w:rPr>
          <w:sz w:val="22"/>
          <w:szCs w:val="22"/>
        </w:rPr>
      </w:pPr>
      <w:r w:rsidRPr="006F47C4">
        <w:rPr>
          <w:b/>
          <w:bCs/>
          <w:i/>
          <w:color w:val="002060"/>
          <w:sz w:val="22"/>
          <w:szCs w:val="22"/>
        </w:rPr>
        <w:t>4)</w:t>
      </w:r>
      <w:r w:rsidRPr="006F47C4">
        <w:rPr>
          <w:b/>
          <w:bCs/>
          <w:i/>
          <w:sz w:val="22"/>
          <w:szCs w:val="22"/>
        </w:rPr>
        <w:t xml:space="preserve"> Simulacro de Parcial</w:t>
      </w:r>
    </w:p>
    <w:p w14:paraId="78844B61" w14:textId="77777777" w:rsidR="006F47C4" w:rsidRPr="006F47C4" w:rsidRDefault="006F47C4" w:rsidP="006F47C4">
      <w:pPr>
        <w:jc w:val="both"/>
        <w:rPr>
          <w:b/>
          <w:bCs/>
          <w:i/>
          <w:sz w:val="22"/>
          <w:szCs w:val="22"/>
        </w:rPr>
      </w:pPr>
    </w:p>
    <w:p w14:paraId="0F70EA18" w14:textId="59B3E04D" w:rsidR="007B5F04" w:rsidRDefault="00BD53B7" w:rsidP="00BD53B7">
      <w:pPr>
        <w:jc w:val="both"/>
        <w:rPr>
          <w:sz w:val="22"/>
          <w:szCs w:val="22"/>
        </w:rPr>
      </w:pPr>
      <w:r w:rsidRPr="00BD53B7">
        <w:rPr>
          <w:sz w:val="22"/>
          <w:szCs w:val="22"/>
        </w:rPr>
        <w:t>4.1 B (OPC)</w:t>
      </w:r>
    </w:p>
    <w:p w14:paraId="64B0BD97" w14:textId="2F4CC7A0" w:rsidR="00BD53B7" w:rsidRDefault="00BD53B7" w:rsidP="00BD53B7">
      <w:pPr>
        <w:jc w:val="both"/>
        <w:rPr>
          <w:sz w:val="22"/>
          <w:szCs w:val="22"/>
        </w:rPr>
      </w:pPr>
      <w:r w:rsidRPr="00BD53B7">
        <w:rPr>
          <w:sz w:val="22"/>
          <w:szCs w:val="22"/>
        </w:rPr>
        <w:t>4.2 A (OPC)</w:t>
      </w:r>
    </w:p>
    <w:p w14:paraId="2F931F44" w14:textId="30FFBEFC" w:rsidR="00BD53B7" w:rsidRDefault="00BD53B7" w:rsidP="00BD53B7">
      <w:pPr>
        <w:jc w:val="both"/>
        <w:rPr>
          <w:sz w:val="22"/>
          <w:szCs w:val="22"/>
        </w:rPr>
      </w:pPr>
      <w:r>
        <w:rPr>
          <w:sz w:val="22"/>
          <w:szCs w:val="22"/>
        </w:rPr>
        <w:t xml:space="preserve">2 </w:t>
      </w:r>
      <w:r w:rsidRPr="00BD53B7">
        <w:rPr>
          <w:sz w:val="22"/>
          <w:szCs w:val="22"/>
        </w:rPr>
        <w:t xml:space="preserve">  C (OPC)</w:t>
      </w:r>
    </w:p>
    <w:p w14:paraId="5E4EA45C" w14:textId="55FC8386" w:rsidR="00BD53B7" w:rsidRDefault="00BD53B7" w:rsidP="00BD53B7">
      <w:pPr>
        <w:jc w:val="both"/>
        <w:rPr>
          <w:sz w:val="22"/>
          <w:szCs w:val="22"/>
        </w:rPr>
      </w:pPr>
      <w:r>
        <w:rPr>
          <w:sz w:val="22"/>
          <w:szCs w:val="22"/>
        </w:rPr>
        <w:t>3 pendiente</w:t>
      </w:r>
    </w:p>
    <w:p w14:paraId="534E95ED" w14:textId="1BFC79A6" w:rsidR="00BD53B7" w:rsidRDefault="00BD53B7" w:rsidP="00BD53B7">
      <w:pPr>
        <w:jc w:val="both"/>
        <w:rPr>
          <w:sz w:val="22"/>
          <w:szCs w:val="22"/>
        </w:rPr>
      </w:pPr>
      <w:r>
        <w:rPr>
          <w:sz w:val="22"/>
          <w:szCs w:val="22"/>
        </w:rPr>
        <w:t xml:space="preserve">5 </w:t>
      </w:r>
      <w:proofErr w:type="gramStart"/>
      <w:r>
        <w:rPr>
          <w:sz w:val="22"/>
          <w:szCs w:val="22"/>
        </w:rPr>
        <w:t>A</w:t>
      </w:r>
      <w:proofErr w:type="gramEnd"/>
      <w:r>
        <w:rPr>
          <w:sz w:val="22"/>
          <w:szCs w:val="22"/>
        </w:rPr>
        <w:t xml:space="preserve"> </w:t>
      </w:r>
    </w:p>
    <w:p w14:paraId="3FD3840F" w14:textId="737A71CE" w:rsidR="00BD53B7" w:rsidRDefault="00BD53B7" w:rsidP="00BD53B7">
      <w:pPr>
        <w:jc w:val="both"/>
        <w:rPr>
          <w:sz w:val="22"/>
          <w:szCs w:val="22"/>
        </w:rPr>
      </w:pPr>
      <w:r>
        <w:rPr>
          <w:sz w:val="22"/>
          <w:szCs w:val="22"/>
        </w:rPr>
        <w:t>6 B</w:t>
      </w:r>
    </w:p>
    <w:p w14:paraId="3B6CDEED" w14:textId="7FC70879" w:rsidR="00BD53B7" w:rsidRDefault="00BD53B7" w:rsidP="00BD53B7">
      <w:pPr>
        <w:jc w:val="both"/>
        <w:rPr>
          <w:sz w:val="22"/>
          <w:szCs w:val="22"/>
        </w:rPr>
      </w:pPr>
      <w:r>
        <w:rPr>
          <w:sz w:val="22"/>
          <w:szCs w:val="22"/>
        </w:rPr>
        <w:t>7 FALTAA</w:t>
      </w:r>
    </w:p>
    <w:p w14:paraId="119D0C69" w14:textId="4E52CC7F" w:rsidR="00BD53B7" w:rsidRDefault="00BD53B7" w:rsidP="00BD53B7">
      <w:pPr>
        <w:jc w:val="both"/>
        <w:rPr>
          <w:sz w:val="22"/>
          <w:szCs w:val="22"/>
        </w:rPr>
      </w:pPr>
      <w:r>
        <w:rPr>
          <w:sz w:val="22"/>
          <w:szCs w:val="22"/>
        </w:rPr>
        <w:t>8 C</w:t>
      </w:r>
    </w:p>
    <w:p w14:paraId="597BFBBA" w14:textId="0A5780B8" w:rsidR="00BD53B7" w:rsidRDefault="00BD53B7" w:rsidP="00BD53B7">
      <w:pPr>
        <w:jc w:val="both"/>
        <w:rPr>
          <w:sz w:val="22"/>
          <w:szCs w:val="22"/>
        </w:rPr>
      </w:pPr>
      <w:r>
        <w:rPr>
          <w:sz w:val="22"/>
          <w:szCs w:val="22"/>
        </w:rPr>
        <w:t>9.1 A</w:t>
      </w:r>
    </w:p>
    <w:p w14:paraId="59F1D17C" w14:textId="0D072D9E" w:rsidR="00BD53B7" w:rsidRDefault="00BD53B7" w:rsidP="00BD53B7">
      <w:pPr>
        <w:jc w:val="both"/>
        <w:rPr>
          <w:sz w:val="22"/>
          <w:szCs w:val="22"/>
        </w:rPr>
      </w:pPr>
      <w:r>
        <w:rPr>
          <w:sz w:val="22"/>
          <w:szCs w:val="22"/>
        </w:rPr>
        <w:lastRenderedPageBreak/>
        <w:t>9.2 C</w:t>
      </w:r>
    </w:p>
    <w:p w14:paraId="676DB155" w14:textId="1FF74368" w:rsidR="00BD53B7" w:rsidRDefault="00BD53B7" w:rsidP="00BD53B7">
      <w:pPr>
        <w:jc w:val="both"/>
        <w:rPr>
          <w:sz w:val="22"/>
          <w:szCs w:val="22"/>
        </w:rPr>
      </w:pPr>
      <w:r>
        <w:rPr>
          <w:sz w:val="22"/>
          <w:szCs w:val="22"/>
        </w:rPr>
        <w:t>9.3 C</w:t>
      </w:r>
    </w:p>
    <w:p w14:paraId="6BE1AC51" w14:textId="7271FE1B" w:rsidR="00BD53B7" w:rsidRDefault="00BD53B7" w:rsidP="00BD53B7">
      <w:pPr>
        <w:jc w:val="both"/>
        <w:rPr>
          <w:sz w:val="22"/>
          <w:szCs w:val="22"/>
        </w:rPr>
      </w:pPr>
      <w:r>
        <w:rPr>
          <w:sz w:val="22"/>
          <w:szCs w:val="22"/>
        </w:rPr>
        <w:t>10.1 D</w:t>
      </w:r>
    </w:p>
    <w:p w14:paraId="1A2E3DA2" w14:textId="0F3A8877" w:rsidR="00BD53B7" w:rsidRDefault="00BD53B7" w:rsidP="00BD53B7">
      <w:pPr>
        <w:jc w:val="both"/>
        <w:rPr>
          <w:sz w:val="22"/>
          <w:szCs w:val="22"/>
        </w:rPr>
      </w:pPr>
      <w:r>
        <w:rPr>
          <w:sz w:val="22"/>
          <w:szCs w:val="22"/>
        </w:rPr>
        <w:t>10.2 A</w:t>
      </w:r>
    </w:p>
    <w:p w14:paraId="5391EA09" w14:textId="0089F94E" w:rsidR="00BD53B7" w:rsidRDefault="00BD53B7" w:rsidP="00BD53B7">
      <w:pPr>
        <w:jc w:val="both"/>
        <w:rPr>
          <w:sz w:val="22"/>
          <w:szCs w:val="22"/>
        </w:rPr>
      </w:pPr>
      <w:r>
        <w:rPr>
          <w:sz w:val="22"/>
          <w:szCs w:val="22"/>
        </w:rPr>
        <w:t>10.3 B</w:t>
      </w:r>
    </w:p>
    <w:p w14:paraId="482DD19E" w14:textId="4F6AAE09" w:rsidR="00BD53B7" w:rsidRDefault="00BD53B7" w:rsidP="00BD53B7">
      <w:pPr>
        <w:jc w:val="both"/>
        <w:rPr>
          <w:sz w:val="22"/>
          <w:szCs w:val="22"/>
        </w:rPr>
      </w:pPr>
      <w:r>
        <w:rPr>
          <w:sz w:val="22"/>
          <w:szCs w:val="22"/>
        </w:rPr>
        <w:t>11.1 B</w:t>
      </w:r>
    </w:p>
    <w:p w14:paraId="4AA375FF" w14:textId="65F076D8" w:rsidR="00BD53B7" w:rsidRDefault="00BD53B7" w:rsidP="00BD53B7">
      <w:pPr>
        <w:jc w:val="both"/>
        <w:rPr>
          <w:sz w:val="22"/>
          <w:szCs w:val="22"/>
        </w:rPr>
      </w:pPr>
      <w:r>
        <w:rPr>
          <w:sz w:val="22"/>
          <w:szCs w:val="22"/>
        </w:rPr>
        <w:t>11.2 B</w:t>
      </w:r>
    </w:p>
    <w:p w14:paraId="550C272A" w14:textId="56175E95" w:rsidR="00BD53B7" w:rsidRDefault="00BD53B7" w:rsidP="00BD53B7">
      <w:pPr>
        <w:jc w:val="both"/>
        <w:rPr>
          <w:sz w:val="22"/>
          <w:szCs w:val="22"/>
        </w:rPr>
      </w:pPr>
      <w:r>
        <w:rPr>
          <w:sz w:val="22"/>
          <w:szCs w:val="22"/>
        </w:rPr>
        <w:t>12.1 D</w:t>
      </w:r>
    </w:p>
    <w:p w14:paraId="59946C9E" w14:textId="2429D474" w:rsidR="00BD53B7" w:rsidRDefault="00BD53B7" w:rsidP="00BD53B7">
      <w:pPr>
        <w:jc w:val="both"/>
        <w:rPr>
          <w:sz w:val="22"/>
          <w:szCs w:val="22"/>
        </w:rPr>
      </w:pPr>
      <w:r>
        <w:rPr>
          <w:sz w:val="22"/>
          <w:szCs w:val="22"/>
        </w:rPr>
        <w:t>12.2 A</w:t>
      </w:r>
    </w:p>
    <w:p w14:paraId="73C826E0" w14:textId="647EDBA9" w:rsidR="00BD53B7" w:rsidRDefault="00BD53B7" w:rsidP="00BD53B7">
      <w:pPr>
        <w:jc w:val="both"/>
        <w:rPr>
          <w:sz w:val="22"/>
          <w:szCs w:val="22"/>
        </w:rPr>
      </w:pPr>
      <w:r>
        <w:rPr>
          <w:sz w:val="22"/>
          <w:szCs w:val="22"/>
        </w:rPr>
        <w:t>13.1 A</w:t>
      </w:r>
    </w:p>
    <w:p w14:paraId="71BDD329" w14:textId="73AB6F1B" w:rsidR="00BD53B7" w:rsidRDefault="00BD53B7" w:rsidP="00BD53B7">
      <w:pPr>
        <w:jc w:val="both"/>
        <w:rPr>
          <w:sz w:val="22"/>
          <w:szCs w:val="22"/>
        </w:rPr>
      </w:pPr>
      <w:r>
        <w:rPr>
          <w:sz w:val="22"/>
          <w:szCs w:val="22"/>
        </w:rPr>
        <w:t>13.2 A</w:t>
      </w:r>
    </w:p>
    <w:p w14:paraId="12D2447D" w14:textId="251094BA" w:rsidR="00BD53B7" w:rsidRPr="00BD53B7" w:rsidRDefault="00BD53B7" w:rsidP="00BD53B7">
      <w:pPr>
        <w:jc w:val="both"/>
        <w:rPr>
          <w:sz w:val="22"/>
          <w:szCs w:val="22"/>
        </w:rPr>
      </w:pPr>
      <w:r>
        <w:rPr>
          <w:sz w:val="22"/>
          <w:szCs w:val="22"/>
        </w:rPr>
        <w:t>14 C</w:t>
      </w:r>
    </w:p>
    <w:sectPr w:rsidR="00BD53B7" w:rsidRPr="00BD53B7" w:rsidSect="00ED5AF9">
      <w:headerReference w:type="default" r:id="rId8"/>
      <w:footerReference w:type="default" r:id="rId9"/>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BDF17" w14:textId="77777777" w:rsidR="003D58E9" w:rsidRDefault="003D58E9" w:rsidP="004071A1">
      <w:r>
        <w:separator/>
      </w:r>
    </w:p>
  </w:endnote>
  <w:endnote w:type="continuationSeparator" w:id="0">
    <w:p w14:paraId="7C7F5BEC" w14:textId="77777777" w:rsidR="003D58E9" w:rsidRDefault="003D58E9" w:rsidP="0040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0"/>
    <w:family w:val="modern"/>
    <w:pitch w:val="default"/>
  </w:font>
  <w:font w:name="Droid Sans Fallback">
    <w:charset w:val="00"/>
    <w:family w:val="modern"/>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01817" w14:textId="77777777" w:rsidR="005D094B" w:rsidRPr="00E66804" w:rsidRDefault="005D094B" w:rsidP="006C0F93">
    <w:pPr>
      <w:ind w:left="-1276"/>
      <w:rPr>
        <w:rFonts w:cstheme="minorHAnsi"/>
        <w:b/>
        <w:sz w:val="20"/>
      </w:rPr>
    </w:pPr>
    <w:r>
      <w:rPr>
        <w:noProof/>
        <w:lang w:val="es-CO" w:eastAsia="es-CO"/>
      </w:rPr>
      <w:drawing>
        <wp:anchor distT="0" distB="0" distL="114300" distR="114300" simplePos="0" relativeHeight="251677696" behindDoc="0" locked="0" layoutInCell="1" allowOverlap="1" wp14:anchorId="6AA12085" wp14:editId="42697711">
          <wp:simplePos x="0" y="0"/>
          <wp:positionH relativeFrom="column">
            <wp:posOffset>5329555</wp:posOffset>
          </wp:positionH>
          <wp:positionV relativeFrom="paragraph">
            <wp:posOffset>101600</wp:posOffset>
          </wp:positionV>
          <wp:extent cx="1276350" cy="64452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creditación.png"/>
                  <pic:cNvPicPr/>
                </pic:nvPicPr>
                <pic:blipFill>
                  <a:blip r:embed="rId1">
                    <a:extLst>
                      <a:ext uri="{28A0092B-C50C-407E-A947-70E740481C1C}">
                        <a14:useLocalDpi xmlns:a14="http://schemas.microsoft.com/office/drawing/2010/main" val="0"/>
                      </a:ext>
                    </a:extLst>
                  </a:blip>
                  <a:stretch>
                    <a:fillRect/>
                  </a:stretch>
                </pic:blipFill>
                <pic:spPr>
                  <a:xfrm>
                    <a:off x="0" y="0"/>
                    <a:ext cx="1276350" cy="644525"/>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4624" behindDoc="0" locked="0" layoutInCell="1" allowOverlap="1" wp14:anchorId="6309A9EE" wp14:editId="04C8F8BD">
          <wp:simplePos x="0" y="0"/>
          <wp:positionH relativeFrom="column">
            <wp:posOffset>4210685</wp:posOffset>
          </wp:positionH>
          <wp:positionV relativeFrom="paragraph">
            <wp:posOffset>224790</wp:posOffset>
          </wp:positionV>
          <wp:extent cx="1149350" cy="474345"/>
          <wp:effectExtent l="0" t="0" r="0" b="1905"/>
          <wp:wrapSquare wrapText="bothSides"/>
          <wp:docPr id="18" name="Imagen 18"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350" cy="47434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sz w:val="20"/>
      </w:rPr>
      <w:br/>
    </w:r>
    <w:r w:rsidRPr="008E684D">
      <w:rPr>
        <w:rFonts w:cstheme="minorHAnsi"/>
        <w:b/>
        <w:sz w:val="20"/>
      </w:rPr>
      <w:t>PhD. Mauricio Toro Bermúdez</w:t>
    </w:r>
    <w:r>
      <w:rPr>
        <w:rFonts w:cstheme="minorHAnsi"/>
        <w:b/>
        <w:sz w:val="20"/>
      </w:rPr>
      <w:t xml:space="preserve"> </w:t>
    </w:r>
    <w:r>
      <w:rPr>
        <w:rFonts w:cstheme="minorHAnsi"/>
        <w:b/>
        <w:sz w:val="20"/>
      </w:rPr>
      <w:br/>
    </w:r>
    <w:r>
      <w:rPr>
        <w:rFonts w:cstheme="minorHAnsi"/>
        <w:sz w:val="20"/>
      </w:rPr>
      <w:t>Docente | Escuela de Ingeniería | Informática y Sistemas</w:t>
    </w:r>
    <w:r w:rsidRPr="008E684D">
      <w:rPr>
        <w:rFonts w:cstheme="minorHAnsi"/>
        <w:sz w:val="20"/>
      </w:rPr>
      <w:br/>
    </w:r>
    <w:r>
      <w:rPr>
        <w:rFonts w:cstheme="minorHAnsi"/>
        <w:sz w:val="20"/>
      </w:rPr>
      <w:t xml:space="preserve">Correo: </w:t>
    </w:r>
    <w:hyperlink r:id="rId3" w:history="1">
      <w:r w:rsidRPr="002221AB">
        <w:rPr>
          <w:rStyle w:val="Hipervnculo"/>
          <w:rFonts w:cstheme="minorHAnsi"/>
          <w:color w:val="auto"/>
          <w:sz w:val="20"/>
          <w:u w:val="none"/>
        </w:rPr>
        <w:t>mtorobe@eafit.edu.co</w:t>
      </w:r>
    </w:hyperlink>
    <w:r w:rsidRPr="002221AB">
      <w:rPr>
        <w:rFonts w:cstheme="minorHAnsi"/>
        <w:sz w:val="20"/>
      </w:rPr>
      <w:t xml:space="preserve">  </w:t>
    </w:r>
    <w:r>
      <w:rPr>
        <w:rFonts w:cstheme="minorHAnsi"/>
        <w:sz w:val="20"/>
      </w:rPr>
      <w:t xml:space="preserve">| </w:t>
    </w:r>
    <w:r w:rsidRPr="008E684D">
      <w:rPr>
        <w:rFonts w:cstheme="minorHAnsi"/>
        <w:sz w:val="20"/>
      </w:rPr>
      <w:t xml:space="preserve">Oficina: </w:t>
    </w:r>
    <w:r>
      <w:rPr>
        <w:rFonts w:cstheme="minorHAnsi"/>
        <w:sz w:val="20"/>
      </w:rPr>
      <w:t xml:space="preserve">Bloque </w:t>
    </w:r>
    <w:r w:rsidRPr="008E684D">
      <w:rPr>
        <w:rFonts w:cstheme="minorHAnsi"/>
        <w:sz w:val="20"/>
      </w:rPr>
      <w:t xml:space="preserve">19 </w:t>
    </w:r>
    <w:r>
      <w:rPr>
        <w:rFonts w:cstheme="minorHAnsi"/>
        <w:sz w:val="20"/>
      </w:rPr>
      <w:t>–</w:t>
    </w:r>
    <w:r w:rsidRPr="008E684D">
      <w:rPr>
        <w:rFonts w:cstheme="minorHAnsi"/>
        <w:sz w:val="20"/>
      </w:rPr>
      <w:t xml:space="preserve"> 627</w:t>
    </w:r>
    <w:r>
      <w:rPr>
        <w:rFonts w:cstheme="minorHAnsi"/>
        <w:sz w:val="20"/>
      </w:rPr>
      <w:t xml:space="preserve">  </w:t>
    </w:r>
    <w:r>
      <w:rPr>
        <w:rFonts w:cstheme="minorHAnsi"/>
        <w:sz w:val="20"/>
      </w:rPr>
      <w:br/>
      <w:t>Tel: (+57) (</w:t>
    </w:r>
    <w:r w:rsidRPr="008E684D">
      <w:rPr>
        <w:rFonts w:cstheme="minorHAnsi"/>
        <w:sz w:val="20"/>
      </w:rPr>
      <w:t>4) 261 95 00</w:t>
    </w:r>
    <w:r w:rsidRPr="008E684D">
      <w:rPr>
        <w:rFonts w:cstheme="minorHAnsi"/>
        <w:sz w:val="20"/>
        <w:shd w:val="clear" w:color="auto" w:fill="FFFFFF"/>
      </w:rPr>
      <w:t xml:space="preserve"> </w:t>
    </w:r>
    <w:r w:rsidRPr="008E684D">
      <w:rPr>
        <w:rFonts w:cstheme="minorHAnsi"/>
        <w:sz w:val="20"/>
      </w:rPr>
      <w:t>Ext.</w:t>
    </w:r>
    <w:r>
      <w:rPr>
        <w:rFonts w:cstheme="minorHAnsi"/>
        <w:sz w:val="20"/>
      </w:rPr>
      <w:t xml:space="preserve"> 9473</w:t>
    </w:r>
  </w:p>
  <w:p w14:paraId="0EB8F271" w14:textId="77777777" w:rsidR="005D094B" w:rsidRDefault="005D094B">
    <w:pPr>
      <w:pStyle w:val="Piedepgina"/>
    </w:pPr>
    <w:r>
      <w:rPr>
        <w:noProof/>
        <w:lang w:eastAsia="es-CO"/>
      </w:rPr>
      <w:drawing>
        <wp:anchor distT="0" distB="0" distL="114300" distR="114300" simplePos="0" relativeHeight="251676672" behindDoc="0" locked="0" layoutInCell="1" allowOverlap="1" wp14:anchorId="2CFB2601" wp14:editId="39EDC8CF">
          <wp:simplePos x="0" y="0"/>
          <wp:positionH relativeFrom="column">
            <wp:posOffset>-1127760</wp:posOffset>
          </wp:positionH>
          <wp:positionV relativeFrom="paragraph">
            <wp:posOffset>201295</wp:posOffset>
          </wp:positionV>
          <wp:extent cx="7927975" cy="414020"/>
          <wp:effectExtent l="0" t="0" r="0" b="5080"/>
          <wp:wrapSquare wrapText="bothSides"/>
          <wp:docPr id="20" name="Imagen 20"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7975" cy="4140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9B837" w14:textId="77777777" w:rsidR="003D58E9" w:rsidRDefault="003D58E9" w:rsidP="004071A1">
      <w:r>
        <w:separator/>
      </w:r>
    </w:p>
  </w:footnote>
  <w:footnote w:type="continuationSeparator" w:id="0">
    <w:p w14:paraId="41CC02FC" w14:textId="77777777" w:rsidR="003D58E9" w:rsidRDefault="003D58E9" w:rsidP="0040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3445694"/>
      <w:docPartObj>
        <w:docPartGallery w:val="Page Numbers (Top of Page)"/>
        <w:docPartUnique/>
      </w:docPartObj>
    </w:sdtPr>
    <w:sdtEndPr>
      <w:rPr>
        <w:color w:val="002060"/>
        <w:sz w:val="20"/>
      </w:rPr>
    </w:sdtEndPr>
    <w:sdtContent>
      <w:p w14:paraId="7BD1E8F5" w14:textId="5B9D053E" w:rsidR="005D094B" w:rsidRPr="00CE77D7" w:rsidRDefault="005D094B">
        <w:pPr>
          <w:pStyle w:val="Encabezado"/>
          <w:jc w:val="right"/>
          <w:rPr>
            <w:color w:val="002060"/>
            <w:sz w:val="20"/>
          </w:rPr>
        </w:pPr>
        <w:r w:rsidRPr="00CE77D7">
          <w:rPr>
            <w:color w:val="002060"/>
            <w:sz w:val="20"/>
          </w:rPr>
          <w:fldChar w:fldCharType="begin"/>
        </w:r>
        <w:r w:rsidRPr="00CE77D7">
          <w:rPr>
            <w:color w:val="002060"/>
            <w:sz w:val="20"/>
          </w:rPr>
          <w:instrText>PAGE   \* MERGEFORMAT</w:instrText>
        </w:r>
        <w:r w:rsidRPr="00CE77D7">
          <w:rPr>
            <w:color w:val="002060"/>
            <w:sz w:val="20"/>
          </w:rPr>
          <w:fldChar w:fldCharType="separate"/>
        </w:r>
        <w:r w:rsidR="003F4C22" w:rsidRPr="003F4C22">
          <w:rPr>
            <w:noProof/>
            <w:color w:val="002060"/>
            <w:sz w:val="20"/>
            <w:lang w:val="es-ES"/>
          </w:rPr>
          <w:t>1</w:t>
        </w:r>
        <w:r w:rsidRPr="00CE77D7">
          <w:rPr>
            <w:color w:val="002060"/>
            <w:sz w:val="20"/>
          </w:rPr>
          <w:fldChar w:fldCharType="end"/>
        </w:r>
      </w:p>
    </w:sdtContent>
  </w:sdt>
  <w:p w14:paraId="3EE2F8C3" w14:textId="4180ECAD" w:rsidR="005D094B" w:rsidRPr="003B3DCD" w:rsidRDefault="005D094B" w:rsidP="00F14D7F">
    <w:pPr>
      <w:pStyle w:val="Textoindependiente"/>
      <w:spacing w:before="3"/>
      <w:jc w:val="center"/>
      <w:rPr>
        <w:rFonts w:ascii="Arial" w:hAnsi="Arial" w:cs="Arial"/>
        <w:b/>
        <w:color w:val="002060"/>
        <w:sz w:val="20"/>
        <w:szCs w:val="32"/>
      </w:rPr>
    </w:pPr>
    <w:r>
      <w:rPr>
        <w:rFonts w:ascii="Arial" w:hAnsi="Arial" w:cs="Arial"/>
        <w:b/>
        <w:color w:val="002060"/>
        <w:sz w:val="20"/>
        <w:szCs w:val="32"/>
      </w:rPr>
      <w:t xml:space="preserve">ESTRUCTURA DE DATOS </w:t>
    </w:r>
    <w:r w:rsidR="002353F8">
      <w:rPr>
        <w:rFonts w:ascii="Arial" w:hAnsi="Arial" w:cs="Arial"/>
        <w:b/>
        <w:color w:val="002060"/>
        <w:sz w:val="20"/>
        <w:szCs w:val="32"/>
      </w:rPr>
      <w:t>1</w:t>
    </w:r>
    <w:r w:rsidRPr="003B3DCD">
      <w:rPr>
        <w:rFonts w:ascii="Arial" w:hAnsi="Arial" w:cs="Arial"/>
        <w:b/>
        <w:color w:val="002060"/>
        <w:sz w:val="20"/>
        <w:szCs w:val="32"/>
      </w:rPr>
      <w:br/>
      <w:t>Código ST024</w:t>
    </w:r>
    <w:r w:rsidR="002353F8">
      <w:rPr>
        <w:rFonts w:ascii="Arial" w:hAnsi="Arial" w:cs="Arial"/>
        <w:b/>
        <w:color w:val="002060"/>
        <w:sz w:val="20"/>
        <w:szCs w:val="32"/>
      </w:rPr>
      <w:t>5</w:t>
    </w:r>
  </w:p>
  <w:p w14:paraId="246E3120" w14:textId="77777777" w:rsidR="005D094B" w:rsidRPr="00E3599E" w:rsidRDefault="005D094B" w:rsidP="00633044">
    <w:pPr>
      <w:pStyle w:val="Encabezado"/>
      <w:jc w:val="center"/>
      <w:rPr>
        <w:rFonts w:cstheme="min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11B21DE8"/>
    <w:multiLevelType w:val="multilevel"/>
    <w:tmpl w:val="EF4E3A28"/>
    <w:lvl w:ilvl="0">
      <w:start w:val="1"/>
      <w:numFmt w:val="bullet"/>
      <w:lvlText w:val=""/>
      <w:lvlJc w:val="left"/>
      <w:pPr>
        <w:ind w:left="720" w:hanging="360"/>
      </w:pPr>
      <w:rPr>
        <w:rFonts w:ascii="Wingdings" w:hAnsi="Wingdings" w:cs="Wingdings" w:hint="default"/>
        <w:b/>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6D1882"/>
    <w:multiLevelType w:val="hybridMultilevel"/>
    <w:tmpl w:val="DCF2DFCE"/>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FE0340"/>
    <w:multiLevelType w:val="multilevel"/>
    <w:tmpl w:val="D10A24E2"/>
    <w:lvl w:ilvl="0">
      <w:start w:val="1"/>
      <w:numFmt w:val="lowerLetter"/>
      <w:lvlText w:val="%1)"/>
      <w:lvlJc w:val="left"/>
      <w:pPr>
        <w:ind w:left="720" w:hanging="360"/>
      </w:pPr>
      <w:rPr>
        <w:rFonts w:eastAsia="Calibri"/>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3F76CA"/>
    <w:multiLevelType w:val="multilevel"/>
    <w:tmpl w:val="CF8CB6C2"/>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7" w15:restartNumberingAfterBreak="0">
    <w:nsid w:val="3B7776F2"/>
    <w:multiLevelType w:val="multilevel"/>
    <w:tmpl w:val="CF1E5036"/>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b/>
        <w:i/>
        <w:color w:val="00206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8" w15:restartNumberingAfterBreak="0">
    <w:nsid w:val="435A26B4"/>
    <w:multiLevelType w:val="hybridMultilevel"/>
    <w:tmpl w:val="FE50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241FD"/>
    <w:multiLevelType w:val="multilevel"/>
    <w:tmpl w:val="B4BE88CA"/>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8B7947"/>
    <w:multiLevelType w:val="hybridMultilevel"/>
    <w:tmpl w:val="A1AE00C4"/>
    <w:lvl w:ilvl="0" w:tplc="AB242B4E">
      <w:start w:val="1"/>
      <w:numFmt w:val="bullet"/>
      <w:lvlText w:val=""/>
      <w:lvlJc w:val="left"/>
      <w:pPr>
        <w:ind w:left="720" w:hanging="360"/>
      </w:pPr>
      <w:rPr>
        <w:rFonts w:ascii="Wingdings" w:hAnsi="Wingdings" w:hint="default"/>
        <w:color w:val="34878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1AC70F5"/>
    <w:multiLevelType w:val="multilevel"/>
    <w:tmpl w:val="DC30989C"/>
    <w:lvl w:ilvl="0">
      <w:start w:val="1"/>
      <w:numFmt w:val="lowerLetter"/>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12" w15:restartNumberingAfterBreak="0">
    <w:nsid w:val="58BD1DCF"/>
    <w:multiLevelType w:val="hybridMultilevel"/>
    <w:tmpl w:val="5818285C"/>
    <w:lvl w:ilvl="0" w:tplc="BA4C8566">
      <w:start w:val="1"/>
      <w:numFmt w:val="decimal"/>
      <w:lvlText w:val="%1."/>
      <w:lvlJc w:val="left"/>
      <w:pPr>
        <w:ind w:left="360" w:hanging="360"/>
      </w:pPr>
      <w:rPr>
        <w:rFonts w:ascii="Arial" w:hAnsi="Arial" w:cs="Arial" w:hint="default"/>
        <w:b/>
        <w:color w:val="00206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63736E5B"/>
    <w:multiLevelType w:val="hybridMultilevel"/>
    <w:tmpl w:val="DE9E083A"/>
    <w:lvl w:ilvl="0" w:tplc="CD8AA2B0">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63E519D5"/>
    <w:multiLevelType w:val="hybridMultilevel"/>
    <w:tmpl w:val="ECCABFEA"/>
    <w:lvl w:ilvl="0" w:tplc="88CEBF8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6D078B3"/>
    <w:multiLevelType w:val="hybridMultilevel"/>
    <w:tmpl w:val="EE3E5F84"/>
    <w:lvl w:ilvl="0" w:tplc="48B6D056">
      <w:start w:val="1"/>
      <w:numFmt w:val="decimal"/>
      <w:lvlText w:val="%1."/>
      <w:lvlJc w:val="left"/>
      <w:pPr>
        <w:ind w:left="720" w:hanging="360"/>
      </w:pPr>
      <w:rPr>
        <w:rFonts w:ascii="Arial" w:hAnsi="Arial" w:cs="Arial"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C7A547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B910EE"/>
    <w:multiLevelType w:val="hybridMultilevel"/>
    <w:tmpl w:val="32C2BD68"/>
    <w:lvl w:ilvl="0" w:tplc="A6B60E48">
      <w:start w:val="4"/>
      <w:numFmt w:val="decimal"/>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FEB3B4C"/>
    <w:multiLevelType w:val="multilevel"/>
    <w:tmpl w:val="2598AE9C"/>
    <w:lvl w:ilvl="0">
      <w:start w:val="1"/>
      <w:numFmt w:val="lowerLetter"/>
      <w:lvlText w:val="%1)"/>
      <w:lvlJc w:val="left"/>
      <w:pPr>
        <w:ind w:left="720" w:hanging="360"/>
      </w:pPr>
      <w:rPr>
        <w:rFonts w:ascii="Arial" w:hAnsi="Arial"/>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0"/>
  </w:num>
  <w:num w:numId="3">
    <w:abstractNumId w:val="15"/>
  </w:num>
  <w:num w:numId="4">
    <w:abstractNumId w:val="12"/>
  </w:num>
  <w:num w:numId="5">
    <w:abstractNumId w:val="8"/>
  </w:num>
  <w:num w:numId="6">
    <w:abstractNumId w:val="6"/>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num>
  <w:num w:numId="12">
    <w:abstractNumId w:val="5"/>
  </w:num>
  <w:num w:numId="13">
    <w:abstractNumId w:val="14"/>
  </w:num>
  <w:num w:numId="14">
    <w:abstractNumId w:val="0"/>
  </w:num>
  <w:num w:numId="15">
    <w:abstractNumId w:val="1"/>
  </w:num>
  <w:num w:numId="16">
    <w:abstractNumId w:val="2"/>
  </w:num>
  <w:num w:numId="17">
    <w:abstractNumId w:val="13"/>
  </w:num>
  <w:num w:numId="18">
    <w:abstractNumId w:val="16"/>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1A1"/>
    <w:rsid w:val="00002CAD"/>
    <w:rsid w:val="0000305C"/>
    <w:rsid w:val="00012173"/>
    <w:rsid w:val="000129E7"/>
    <w:rsid w:val="00012FA6"/>
    <w:rsid w:val="00016614"/>
    <w:rsid w:val="00016E46"/>
    <w:rsid w:val="000231F8"/>
    <w:rsid w:val="000263D2"/>
    <w:rsid w:val="0003207D"/>
    <w:rsid w:val="000321F5"/>
    <w:rsid w:val="00035772"/>
    <w:rsid w:val="00036181"/>
    <w:rsid w:val="000368FB"/>
    <w:rsid w:val="00043D10"/>
    <w:rsid w:val="00050AAD"/>
    <w:rsid w:val="00056844"/>
    <w:rsid w:val="00066590"/>
    <w:rsid w:val="00073248"/>
    <w:rsid w:val="000748A1"/>
    <w:rsid w:val="00084201"/>
    <w:rsid w:val="00090365"/>
    <w:rsid w:val="0009269C"/>
    <w:rsid w:val="0009287D"/>
    <w:rsid w:val="00095240"/>
    <w:rsid w:val="00095572"/>
    <w:rsid w:val="00095ACB"/>
    <w:rsid w:val="000A2729"/>
    <w:rsid w:val="000A7015"/>
    <w:rsid w:val="000A78A6"/>
    <w:rsid w:val="000A7FBA"/>
    <w:rsid w:val="000B109F"/>
    <w:rsid w:val="000B1B5B"/>
    <w:rsid w:val="000B22D7"/>
    <w:rsid w:val="000B3286"/>
    <w:rsid w:val="000B3658"/>
    <w:rsid w:val="000B3939"/>
    <w:rsid w:val="000B4D9F"/>
    <w:rsid w:val="000B4E16"/>
    <w:rsid w:val="000B6441"/>
    <w:rsid w:val="000B6DEA"/>
    <w:rsid w:val="000B7EB6"/>
    <w:rsid w:val="000C0E5B"/>
    <w:rsid w:val="000C5108"/>
    <w:rsid w:val="000D0186"/>
    <w:rsid w:val="000D22F1"/>
    <w:rsid w:val="000D29A8"/>
    <w:rsid w:val="000D42E0"/>
    <w:rsid w:val="000D4716"/>
    <w:rsid w:val="000E6402"/>
    <w:rsid w:val="000E6B08"/>
    <w:rsid w:val="000F1BED"/>
    <w:rsid w:val="000F301C"/>
    <w:rsid w:val="001023A8"/>
    <w:rsid w:val="001035CF"/>
    <w:rsid w:val="0010673F"/>
    <w:rsid w:val="0011221A"/>
    <w:rsid w:val="00112D4B"/>
    <w:rsid w:val="001167C8"/>
    <w:rsid w:val="00121D2B"/>
    <w:rsid w:val="00123A40"/>
    <w:rsid w:val="00125A36"/>
    <w:rsid w:val="001276A8"/>
    <w:rsid w:val="00130603"/>
    <w:rsid w:val="001321F7"/>
    <w:rsid w:val="001326E9"/>
    <w:rsid w:val="00136B5D"/>
    <w:rsid w:val="00142687"/>
    <w:rsid w:val="00144E01"/>
    <w:rsid w:val="0014752A"/>
    <w:rsid w:val="00154A2D"/>
    <w:rsid w:val="0016693B"/>
    <w:rsid w:val="00167309"/>
    <w:rsid w:val="00167401"/>
    <w:rsid w:val="001679A7"/>
    <w:rsid w:val="00170347"/>
    <w:rsid w:val="0017229C"/>
    <w:rsid w:val="00176DE2"/>
    <w:rsid w:val="00184F26"/>
    <w:rsid w:val="0018505B"/>
    <w:rsid w:val="0018691A"/>
    <w:rsid w:val="00187430"/>
    <w:rsid w:val="00191D14"/>
    <w:rsid w:val="00193B73"/>
    <w:rsid w:val="00195BA1"/>
    <w:rsid w:val="001A43D4"/>
    <w:rsid w:val="001A5EAF"/>
    <w:rsid w:val="001B3B66"/>
    <w:rsid w:val="001C389A"/>
    <w:rsid w:val="001C4DCB"/>
    <w:rsid w:val="001D1DC4"/>
    <w:rsid w:val="001D3FF4"/>
    <w:rsid w:val="001E27ED"/>
    <w:rsid w:val="001E50A8"/>
    <w:rsid w:val="001E63CA"/>
    <w:rsid w:val="001E6E90"/>
    <w:rsid w:val="001F1315"/>
    <w:rsid w:val="001F167A"/>
    <w:rsid w:val="001F1698"/>
    <w:rsid w:val="001F2ACE"/>
    <w:rsid w:val="001F30E5"/>
    <w:rsid w:val="001F3FAF"/>
    <w:rsid w:val="001F4117"/>
    <w:rsid w:val="00204102"/>
    <w:rsid w:val="00204642"/>
    <w:rsid w:val="00207438"/>
    <w:rsid w:val="002123CE"/>
    <w:rsid w:val="00212F4B"/>
    <w:rsid w:val="002161E2"/>
    <w:rsid w:val="002221AB"/>
    <w:rsid w:val="0022558C"/>
    <w:rsid w:val="00234806"/>
    <w:rsid w:val="002353F8"/>
    <w:rsid w:val="00242ACD"/>
    <w:rsid w:val="00246C8D"/>
    <w:rsid w:val="00251377"/>
    <w:rsid w:val="0025165C"/>
    <w:rsid w:val="002530AE"/>
    <w:rsid w:val="002569E3"/>
    <w:rsid w:val="002649A9"/>
    <w:rsid w:val="00265CE1"/>
    <w:rsid w:val="0027710A"/>
    <w:rsid w:val="00282F2A"/>
    <w:rsid w:val="002907D1"/>
    <w:rsid w:val="00295341"/>
    <w:rsid w:val="00295BD1"/>
    <w:rsid w:val="002A0A74"/>
    <w:rsid w:val="002A2EE4"/>
    <w:rsid w:val="002A56F7"/>
    <w:rsid w:val="002A7E4F"/>
    <w:rsid w:val="002B732E"/>
    <w:rsid w:val="002C1284"/>
    <w:rsid w:val="002C26AF"/>
    <w:rsid w:val="002C2D90"/>
    <w:rsid w:val="002C6C1A"/>
    <w:rsid w:val="002D19C5"/>
    <w:rsid w:val="002E0115"/>
    <w:rsid w:val="002E1D87"/>
    <w:rsid w:val="002E24CF"/>
    <w:rsid w:val="002E285C"/>
    <w:rsid w:val="002E4233"/>
    <w:rsid w:val="002E5A9D"/>
    <w:rsid w:val="002E760E"/>
    <w:rsid w:val="002E7E8A"/>
    <w:rsid w:val="002F346A"/>
    <w:rsid w:val="002F3582"/>
    <w:rsid w:val="002F5F3C"/>
    <w:rsid w:val="002F7F0B"/>
    <w:rsid w:val="00303C3A"/>
    <w:rsid w:val="00305E5C"/>
    <w:rsid w:val="0030614C"/>
    <w:rsid w:val="00307C64"/>
    <w:rsid w:val="00314928"/>
    <w:rsid w:val="0031691B"/>
    <w:rsid w:val="00320614"/>
    <w:rsid w:val="00320D64"/>
    <w:rsid w:val="00320EFF"/>
    <w:rsid w:val="0032170C"/>
    <w:rsid w:val="00322721"/>
    <w:rsid w:val="003238DF"/>
    <w:rsid w:val="0033043A"/>
    <w:rsid w:val="00330BBD"/>
    <w:rsid w:val="00330E28"/>
    <w:rsid w:val="00332311"/>
    <w:rsid w:val="00332488"/>
    <w:rsid w:val="003339D5"/>
    <w:rsid w:val="0033411A"/>
    <w:rsid w:val="003374D4"/>
    <w:rsid w:val="00343816"/>
    <w:rsid w:val="00343E30"/>
    <w:rsid w:val="00343EB5"/>
    <w:rsid w:val="00344B4B"/>
    <w:rsid w:val="00350DCD"/>
    <w:rsid w:val="003513BC"/>
    <w:rsid w:val="00351806"/>
    <w:rsid w:val="00360A56"/>
    <w:rsid w:val="0036130E"/>
    <w:rsid w:val="00364ED4"/>
    <w:rsid w:val="00365FEE"/>
    <w:rsid w:val="00374C55"/>
    <w:rsid w:val="00376304"/>
    <w:rsid w:val="00380305"/>
    <w:rsid w:val="00383644"/>
    <w:rsid w:val="0038441E"/>
    <w:rsid w:val="00385B8C"/>
    <w:rsid w:val="00391DE5"/>
    <w:rsid w:val="00397016"/>
    <w:rsid w:val="00397C77"/>
    <w:rsid w:val="003A2C61"/>
    <w:rsid w:val="003A323E"/>
    <w:rsid w:val="003B334C"/>
    <w:rsid w:val="003B3DCD"/>
    <w:rsid w:val="003B4B25"/>
    <w:rsid w:val="003B59D6"/>
    <w:rsid w:val="003C0075"/>
    <w:rsid w:val="003C483A"/>
    <w:rsid w:val="003D0774"/>
    <w:rsid w:val="003D105B"/>
    <w:rsid w:val="003D1090"/>
    <w:rsid w:val="003D18C4"/>
    <w:rsid w:val="003D2BA8"/>
    <w:rsid w:val="003D58E9"/>
    <w:rsid w:val="003D6563"/>
    <w:rsid w:val="003D79A2"/>
    <w:rsid w:val="003E3A3D"/>
    <w:rsid w:val="003E3CA4"/>
    <w:rsid w:val="003F1432"/>
    <w:rsid w:val="003F3F50"/>
    <w:rsid w:val="003F4C22"/>
    <w:rsid w:val="003F5BB7"/>
    <w:rsid w:val="003F7296"/>
    <w:rsid w:val="004016A3"/>
    <w:rsid w:val="00403CCA"/>
    <w:rsid w:val="0040607B"/>
    <w:rsid w:val="004071A1"/>
    <w:rsid w:val="004109F1"/>
    <w:rsid w:val="004136E8"/>
    <w:rsid w:val="004146CE"/>
    <w:rsid w:val="0041517A"/>
    <w:rsid w:val="004205C4"/>
    <w:rsid w:val="00423B44"/>
    <w:rsid w:val="00425131"/>
    <w:rsid w:val="004258DA"/>
    <w:rsid w:val="0043227F"/>
    <w:rsid w:val="004345B7"/>
    <w:rsid w:val="004357C5"/>
    <w:rsid w:val="0043597C"/>
    <w:rsid w:val="00435A63"/>
    <w:rsid w:val="00436009"/>
    <w:rsid w:val="004433E9"/>
    <w:rsid w:val="0044637A"/>
    <w:rsid w:val="00447D62"/>
    <w:rsid w:val="00450260"/>
    <w:rsid w:val="00451D6F"/>
    <w:rsid w:val="00456DA8"/>
    <w:rsid w:val="004673F8"/>
    <w:rsid w:val="00470EAE"/>
    <w:rsid w:val="004716CC"/>
    <w:rsid w:val="00471709"/>
    <w:rsid w:val="0047419E"/>
    <w:rsid w:val="00475131"/>
    <w:rsid w:val="004773F4"/>
    <w:rsid w:val="00480014"/>
    <w:rsid w:val="00480D69"/>
    <w:rsid w:val="0048207B"/>
    <w:rsid w:val="00482FA9"/>
    <w:rsid w:val="0048511F"/>
    <w:rsid w:val="00490F51"/>
    <w:rsid w:val="00497AAC"/>
    <w:rsid w:val="004A157E"/>
    <w:rsid w:val="004A15B0"/>
    <w:rsid w:val="004B2A1D"/>
    <w:rsid w:val="004B3399"/>
    <w:rsid w:val="004B4AA1"/>
    <w:rsid w:val="004B51E4"/>
    <w:rsid w:val="004B5747"/>
    <w:rsid w:val="004B59C5"/>
    <w:rsid w:val="004B6274"/>
    <w:rsid w:val="004C3D24"/>
    <w:rsid w:val="004D2EDD"/>
    <w:rsid w:val="004D32D0"/>
    <w:rsid w:val="004D5DF9"/>
    <w:rsid w:val="004D61F4"/>
    <w:rsid w:val="004D7B28"/>
    <w:rsid w:val="004D7F03"/>
    <w:rsid w:val="004E5B67"/>
    <w:rsid w:val="004E679F"/>
    <w:rsid w:val="004F1148"/>
    <w:rsid w:val="004F53C1"/>
    <w:rsid w:val="004F75C3"/>
    <w:rsid w:val="0050122D"/>
    <w:rsid w:val="00504095"/>
    <w:rsid w:val="00504487"/>
    <w:rsid w:val="00505571"/>
    <w:rsid w:val="00505FA1"/>
    <w:rsid w:val="0050615D"/>
    <w:rsid w:val="00506416"/>
    <w:rsid w:val="00512975"/>
    <w:rsid w:val="00514E1F"/>
    <w:rsid w:val="0051586E"/>
    <w:rsid w:val="005158BF"/>
    <w:rsid w:val="005159E4"/>
    <w:rsid w:val="005168A7"/>
    <w:rsid w:val="00517C42"/>
    <w:rsid w:val="005204D6"/>
    <w:rsid w:val="00520AC1"/>
    <w:rsid w:val="00520D3A"/>
    <w:rsid w:val="00522356"/>
    <w:rsid w:val="00524890"/>
    <w:rsid w:val="00526EFA"/>
    <w:rsid w:val="00526F36"/>
    <w:rsid w:val="0053366B"/>
    <w:rsid w:val="00537332"/>
    <w:rsid w:val="0054151E"/>
    <w:rsid w:val="00544827"/>
    <w:rsid w:val="00544B54"/>
    <w:rsid w:val="0054528A"/>
    <w:rsid w:val="00546957"/>
    <w:rsid w:val="00546BBE"/>
    <w:rsid w:val="005516E0"/>
    <w:rsid w:val="005555A6"/>
    <w:rsid w:val="00555ECF"/>
    <w:rsid w:val="005654CA"/>
    <w:rsid w:val="005705B1"/>
    <w:rsid w:val="00573763"/>
    <w:rsid w:val="00574D39"/>
    <w:rsid w:val="00575801"/>
    <w:rsid w:val="00580FCD"/>
    <w:rsid w:val="00581B8A"/>
    <w:rsid w:val="005830EA"/>
    <w:rsid w:val="00583D13"/>
    <w:rsid w:val="00584EEF"/>
    <w:rsid w:val="00586A8F"/>
    <w:rsid w:val="00587036"/>
    <w:rsid w:val="00590C0C"/>
    <w:rsid w:val="0059207E"/>
    <w:rsid w:val="005928D9"/>
    <w:rsid w:val="0059357E"/>
    <w:rsid w:val="0059424C"/>
    <w:rsid w:val="00594DEC"/>
    <w:rsid w:val="005A11B7"/>
    <w:rsid w:val="005A3041"/>
    <w:rsid w:val="005A64E5"/>
    <w:rsid w:val="005C0FFF"/>
    <w:rsid w:val="005C193F"/>
    <w:rsid w:val="005C2DFA"/>
    <w:rsid w:val="005C6A33"/>
    <w:rsid w:val="005C7D8E"/>
    <w:rsid w:val="005D094B"/>
    <w:rsid w:val="005D5605"/>
    <w:rsid w:val="005D5BFD"/>
    <w:rsid w:val="005D62E5"/>
    <w:rsid w:val="005E512C"/>
    <w:rsid w:val="005E64BB"/>
    <w:rsid w:val="005E76FE"/>
    <w:rsid w:val="005E7CD8"/>
    <w:rsid w:val="005F173F"/>
    <w:rsid w:val="005F7ADD"/>
    <w:rsid w:val="00603E65"/>
    <w:rsid w:val="00604ACA"/>
    <w:rsid w:val="00604F4E"/>
    <w:rsid w:val="006102DA"/>
    <w:rsid w:val="0061724C"/>
    <w:rsid w:val="006205E1"/>
    <w:rsid w:val="00623467"/>
    <w:rsid w:val="00623A74"/>
    <w:rsid w:val="00631B49"/>
    <w:rsid w:val="00631D9B"/>
    <w:rsid w:val="00633044"/>
    <w:rsid w:val="006364BD"/>
    <w:rsid w:val="006409EF"/>
    <w:rsid w:val="00642469"/>
    <w:rsid w:val="006457A1"/>
    <w:rsid w:val="00662C3C"/>
    <w:rsid w:val="0066350C"/>
    <w:rsid w:val="006644D3"/>
    <w:rsid w:val="006651CF"/>
    <w:rsid w:val="006652DB"/>
    <w:rsid w:val="0066552D"/>
    <w:rsid w:val="00665BF9"/>
    <w:rsid w:val="0066711C"/>
    <w:rsid w:val="00670176"/>
    <w:rsid w:val="00672673"/>
    <w:rsid w:val="006727AD"/>
    <w:rsid w:val="00674CFE"/>
    <w:rsid w:val="00675FBA"/>
    <w:rsid w:val="00677644"/>
    <w:rsid w:val="00677D70"/>
    <w:rsid w:val="006829BD"/>
    <w:rsid w:val="0068532E"/>
    <w:rsid w:val="00685D9F"/>
    <w:rsid w:val="006959D1"/>
    <w:rsid w:val="006A18C4"/>
    <w:rsid w:val="006A37F2"/>
    <w:rsid w:val="006A4C2C"/>
    <w:rsid w:val="006A62EB"/>
    <w:rsid w:val="006B13CF"/>
    <w:rsid w:val="006B1E82"/>
    <w:rsid w:val="006B3A99"/>
    <w:rsid w:val="006B3B5F"/>
    <w:rsid w:val="006B3B98"/>
    <w:rsid w:val="006B4651"/>
    <w:rsid w:val="006B7D0B"/>
    <w:rsid w:val="006C0F93"/>
    <w:rsid w:val="006C10BA"/>
    <w:rsid w:val="006C1B26"/>
    <w:rsid w:val="006C32FB"/>
    <w:rsid w:val="006C351C"/>
    <w:rsid w:val="006C41B4"/>
    <w:rsid w:val="006C4857"/>
    <w:rsid w:val="006C4A1D"/>
    <w:rsid w:val="006C4E02"/>
    <w:rsid w:val="006D120F"/>
    <w:rsid w:val="006D22A1"/>
    <w:rsid w:val="006D266E"/>
    <w:rsid w:val="006D425E"/>
    <w:rsid w:val="006D4A6F"/>
    <w:rsid w:val="006D52D9"/>
    <w:rsid w:val="006E0FAA"/>
    <w:rsid w:val="006E2398"/>
    <w:rsid w:val="006E55F8"/>
    <w:rsid w:val="006E7D6A"/>
    <w:rsid w:val="006F308A"/>
    <w:rsid w:val="006F4331"/>
    <w:rsid w:val="006F47C4"/>
    <w:rsid w:val="006F6BE8"/>
    <w:rsid w:val="006F70C8"/>
    <w:rsid w:val="006F7903"/>
    <w:rsid w:val="007041CC"/>
    <w:rsid w:val="00705AAE"/>
    <w:rsid w:val="00705E22"/>
    <w:rsid w:val="007107B3"/>
    <w:rsid w:val="00710DAD"/>
    <w:rsid w:val="00712893"/>
    <w:rsid w:val="00713A5B"/>
    <w:rsid w:val="00715750"/>
    <w:rsid w:val="00717622"/>
    <w:rsid w:val="00723092"/>
    <w:rsid w:val="007329A4"/>
    <w:rsid w:val="00733BA4"/>
    <w:rsid w:val="00736877"/>
    <w:rsid w:val="00736919"/>
    <w:rsid w:val="00746DDD"/>
    <w:rsid w:val="00751891"/>
    <w:rsid w:val="00752AAD"/>
    <w:rsid w:val="0076050A"/>
    <w:rsid w:val="00764322"/>
    <w:rsid w:val="00772720"/>
    <w:rsid w:val="00773070"/>
    <w:rsid w:val="00775556"/>
    <w:rsid w:val="00777EDC"/>
    <w:rsid w:val="00780B4E"/>
    <w:rsid w:val="00782F62"/>
    <w:rsid w:val="00791CD9"/>
    <w:rsid w:val="00795A67"/>
    <w:rsid w:val="007A23A5"/>
    <w:rsid w:val="007A6D13"/>
    <w:rsid w:val="007B5F04"/>
    <w:rsid w:val="007C3B74"/>
    <w:rsid w:val="007C4469"/>
    <w:rsid w:val="007C6C2A"/>
    <w:rsid w:val="007C6C8F"/>
    <w:rsid w:val="007D2BA5"/>
    <w:rsid w:val="007D2DDB"/>
    <w:rsid w:val="007D34BC"/>
    <w:rsid w:val="007D6D0F"/>
    <w:rsid w:val="007E3450"/>
    <w:rsid w:val="007E4F7C"/>
    <w:rsid w:val="007E6266"/>
    <w:rsid w:val="007F1A3D"/>
    <w:rsid w:val="007F1D2F"/>
    <w:rsid w:val="007F4A5D"/>
    <w:rsid w:val="008016CA"/>
    <w:rsid w:val="00802C09"/>
    <w:rsid w:val="00802DEF"/>
    <w:rsid w:val="00805112"/>
    <w:rsid w:val="00810737"/>
    <w:rsid w:val="00814697"/>
    <w:rsid w:val="00814E47"/>
    <w:rsid w:val="0081623B"/>
    <w:rsid w:val="00822B0A"/>
    <w:rsid w:val="00823416"/>
    <w:rsid w:val="008263F6"/>
    <w:rsid w:val="00826EF3"/>
    <w:rsid w:val="00831300"/>
    <w:rsid w:val="0083240F"/>
    <w:rsid w:val="00837B99"/>
    <w:rsid w:val="00847C21"/>
    <w:rsid w:val="00856255"/>
    <w:rsid w:val="00862164"/>
    <w:rsid w:val="008623C6"/>
    <w:rsid w:val="0086268B"/>
    <w:rsid w:val="0086278F"/>
    <w:rsid w:val="00865831"/>
    <w:rsid w:val="008674B2"/>
    <w:rsid w:val="00880DCB"/>
    <w:rsid w:val="008810A3"/>
    <w:rsid w:val="008827BF"/>
    <w:rsid w:val="00882FC9"/>
    <w:rsid w:val="00883117"/>
    <w:rsid w:val="00883833"/>
    <w:rsid w:val="00883BF7"/>
    <w:rsid w:val="00892DC8"/>
    <w:rsid w:val="00893001"/>
    <w:rsid w:val="00893378"/>
    <w:rsid w:val="00896033"/>
    <w:rsid w:val="00896D44"/>
    <w:rsid w:val="008A00B5"/>
    <w:rsid w:val="008A123F"/>
    <w:rsid w:val="008A56F8"/>
    <w:rsid w:val="008B010E"/>
    <w:rsid w:val="008B368A"/>
    <w:rsid w:val="008B3D60"/>
    <w:rsid w:val="008B6EEF"/>
    <w:rsid w:val="008C13A3"/>
    <w:rsid w:val="008C7277"/>
    <w:rsid w:val="008D2B62"/>
    <w:rsid w:val="008D39E9"/>
    <w:rsid w:val="008D3A81"/>
    <w:rsid w:val="008D55BD"/>
    <w:rsid w:val="008D61B6"/>
    <w:rsid w:val="008D6D4E"/>
    <w:rsid w:val="008D7B7A"/>
    <w:rsid w:val="008E0D3F"/>
    <w:rsid w:val="008E684D"/>
    <w:rsid w:val="008F0477"/>
    <w:rsid w:val="008F180C"/>
    <w:rsid w:val="008F6975"/>
    <w:rsid w:val="008F7046"/>
    <w:rsid w:val="00904CD6"/>
    <w:rsid w:val="00905E1C"/>
    <w:rsid w:val="00912516"/>
    <w:rsid w:val="009169D6"/>
    <w:rsid w:val="00932264"/>
    <w:rsid w:val="00933693"/>
    <w:rsid w:val="0093465C"/>
    <w:rsid w:val="00934BEC"/>
    <w:rsid w:val="00935F16"/>
    <w:rsid w:val="00961431"/>
    <w:rsid w:val="009640A8"/>
    <w:rsid w:val="0096450F"/>
    <w:rsid w:val="00964CD0"/>
    <w:rsid w:val="00965420"/>
    <w:rsid w:val="00974247"/>
    <w:rsid w:val="00975891"/>
    <w:rsid w:val="009768F1"/>
    <w:rsid w:val="009804BB"/>
    <w:rsid w:val="00983BBA"/>
    <w:rsid w:val="00984016"/>
    <w:rsid w:val="009851A9"/>
    <w:rsid w:val="009874E1"/>
    <w:rsid w:val="00991739"/>
    <w:rsid w:val="00992C6D"/>
    <w:rsid w:val="00997573"/>
    <w:rsid w:val="009A5833"/>
    <w:rsid w:val="009B007A"/>
    <w:rsid w:val="009B157D"/>
    <w:rsid w:val="009B3181"/>
    <w:rsid w:val="009B4038"/>
    <w:rsid w:val="009B7D9D"/>
    <w:rsid w:val="009C1203"/>
    <w:rsid w:val="009C4B23"/>
    <w:rsid w:val="009D252A"/>
    <w:rsid w:val="009D40D2"/>
    <w:rsid w:val="009E31EF"/>
    <w:rsid w:val="009F2C7C"/>
    <w:rsid w:val="009F3DD4"/>
    <w:rsid w:val="009F6974"/>
    <w:rsid w:val="009F79EA"/>
    <w:rsid w:val="00A00AE3"/>
    <w:rsid w:val="00A02602"/>
    <w:rsid w:val="00A039B0"/>
    <w:rsid w:val="00A03B82"/>
    <w:rsid w:val="00A049EF"/>
    <w:rsid w:val="00A106F1"/>
    <w:rsid w:val="00A10BB2"/>
    <w:rsid w:val="00A1164C"/>
    <w:rsid w:val="00A11B1F"/>
    <w:rsid w:val="00A13229"/>
    <w:rsid w:val="00A141E8"/>
    <w:rsid w:val="00A1624B"/>
    <w:rsid w:val="00A20B1B"/>
    <w:rsid w:val="00A22493"/>
    <w:rsid w:val="00A232F1"/>
    <w:rsid w:val="00A24B8B"/>
    <w:rsid w:val="00A25BA4"/>
    <w:rsid w:val="00A2675A"/>
    <w:rsid w:val="00A26F99"/>
    <w:rsid w:val="00A30554"/>
    <w:rsid w:val="00A30EDB"/>
    <w:rsid w:val="00A35A99"/>
    <w:rsid w:val="00A35EAB"/>
    <w:rsid w:val="00A37385"/>
    <w:rsid w:val="00A44626"/>
    <w:rsid w:val="00A47BF0"/>
    <w:rsid w:val="00A52734"/>
    <w:rsid w:val="00A52F59"/>
    <w:rsid w:val="00A558EA"/>
    <w:rsid w:val="00A5661F"/>
    <w:rsid w:val="00A6356C"/>
    <w:rsid w:val="00A66F5D"/>
    <w:rsid w:val="00A7197B"/>
    <w:rsid w:val="00A71CC3"/>
    <w:rsid w:val="00A76D5C"/>
    <w:rsid w:val="00A77080"/>
    <w:rsid w:val="00A8071C"/>
    <w:rsid w:val="00A81A19"/>
    <w:rsid w:val="00A835E0"/>
    <w:rsid w:val="00A83909"/>
    <w:rsid w:val="00A90D08"/>
    <w:rsid w:val="00A9211E"/>
    <w:rsid w:val="00A94C54"/>
    <w:rsid w:val="00A962C2"/>
    <w:rsid w:val="00AA201B"/>
    <w:rsid w:val="00AB1098"/>
    <w:rsid w:val="00AB20DA"/>
    <w:rsid w:val="00AB2274"/>
    <w:rsid w:val="00AB3ACA"/>
    <w:rsid w:val="00AB4236"/>
    <w:rsid w:val="00AB4B1D"/>
    <w:rsid w:val="00AB50BE"/>
    <w:rsid w:val="00AB74CB"/>
    <w:rsid w:val="00AC03D9"/>
    <w:rsid w:val="00AC4346"/>
    <w:rsid w:val="00AC735B"/>
    <w:rsid w:val="00AD15EB"/>
    <w:rsid w:val="00AD2771"/>
    <w:rsid w:val="00AD4A8E"/>
    <w:rsid w:val="00AD574E"/>
    <w:rsid w:val="00AD5FC9"/>
    <w:rsid w:val="00AD70EB"/>
    <w:rsid w:val="00AE4765"/>
    <w:rsid w:val="00AE4F65"/>
    <w:rsid w:val="00AE5533"/>
    <w:rsid w:val="00AF261B"/>
    <w:rsid w:val="00AF3213"/>
    <w:rsid w:val="00AF37DF"/>
    <w:rsid w:val="00AF3857"/>
    <w:rsid w:val="00AF39E5"/>
    <w:rsid w:val="00AF4B57"/>
    <w:rsid w:val="00AF56AD"/>
    <w:rsid w:val="00AF71C7"/>
    <w:rsid w:val="00AF7294"/>
    <w:rsid w:val="00B03814"/>
    <w:rsid w:val="00B06672"/>
    <w:rsid w:val="00B075A3"/>
    <w:rsid w:val="00B12C86"/>
    <w:rsid w:val="00B16699"/>
    <w:rsid w:val="00B168DD"/>
    <w:rsid w:val="00B20021"/>
    <w:rsid w:val="00B21D75"/>
    <w:rsid w:val="00B24877"/>
    <w:rsid w:val="00B3142E"/>
    <w:rsid w:val="00B3250B"/>
    <w:rsid w:val="00B3316C"/>
    <w:rsid w:val="00B36F7B"/>
    <w:rsid w:val="00B37CD3"/>
    <w:rsid w:val="00B4089E"/>
    <w:rsid w:val="00B42349"/>
    <w:rsid w:val="00B448F3"/>
    <w:rsid w:val="00B51748"/>
    <w:rsid w:val="00B5258C"/>
    <w:rsid w:val="00B56935"/>
    <w:rsid w:val="00B57320"/>
    <w:rsid w:val="00B66532"/>
    <w:rsid w:val="00B679A3"/>
    <w:rsid w:val="00B71904"/>
    <w:rsid w:val="00B734EA"/>
    <w:rsid w:val="00B7550D"/>
    <w:rsid w:val="00B76EE1"/>
    <w:rsid w:val="00B85291"/>
    <w:rsid w:val="00B8749A"/>
    <w:rsid w:val="00B878DA"/>
    <w:rsid w:val="00B91726"/>
    <w:rsid w:val="00B97472"/>
    <w:rsid w:val="00B97A14"/>
    <w:rsid w:val="00BA42E5"/>
    <w:rsid w:val="00BA53CD"/>
    <w:rsid w:val="00BB0C15"/>
    <w:rsid w:val="00BB0CA1"/>
    <w:rsid w:val="00BB673D"/>
    <w:rsid w:val="00BB7E6D"/>
    <w:rsid w:val="00BC741D"/>
    <w:rsid w:val="00BD18F0"/>
    <w:rsid w:val="00BD3E61"/>
    <w:rsid w:val="00BD4A91"/>
    <w:rsid w:val="00BD53B7"/>
    <w:rsid w:val="00BE0477"/>
    <w:rsid w:val="00BE08CF"/>
    <w:rsid w:val="00BE0E43"/>
    <w:rsid w:val="00BE5717"/>
    <w:rsid w:val="00BF256E"/>
    <w:rsid w:val="00BF332A"/>
    <w:rsid w:val="00BF5A45"/>
    <w:rsid w:val="00C011B1"/>
    <w:rsid w:val="00C046FB"/>
    <w:rsid w:val="00C06059"/>
    <w:rsid w:val="00C10B31"/>
    <w:rsid w:val="00C11A43"/>
    <w:rsid w:val="00C15C4E"/>
    <w:rsid w:val="00C16C0F"/>
    <w:rsid w:val="00C22BC0"/>
    <w:rsid w:val="00C230CB"/>
    <w:rsid w:val="00C231BA"/>
    <w:rsid w:val="00C25106"/>
    <w:rsid w:val="00C260C6"/>
    <w:rsid w:val="00C32461"/>
    <w:rsid w:val="00C36E70"/>
    <w:rsid w:val="00C4183A"/>
    <w:rsid w:val="00C422D1"/>
    <w:rsid w:val="00C4325A"/>
    <w:rsid w:val="00C47595"/>
    <w:rsid w:val="00C50944"/>
    <w:rsid w:val="00C5104A"/>
    <w:rsid w:val="00C53BFB"/>
    <w:rsid w:val="00C54519"/>
    <w:rsid w:val="00C57A58"/>
    <w:rsid w:val="00C6315D"/>
    <w:rsid w:val="00C64E4E"/>
    <w:rsid w:val="00C703AA"/>
    <w:rsid w:val="00C7132A"/>
    <w:rsid w:val="00C71E7A"/>
    <w:rsid w:val="00C72AA8"/>
    <w:rsid w:val="00C757AB"/>
    <w:rsid w:val="00C75D1F"/>
    <w:rsid w:val="00C876CA"/>
    <w:rsid w:val="00C9049F"/>
    <w:rsid w:val="00C91713"/>
    <w:rsid w:val="00C91B7A"/>
    <w:rsid w:val="00C92224"/>
    <w:rsid w:val="00C9252B"/>
    <w:rsid w:val="00C93546"/>
    <w:rsid w:val="00C95BA9"/>
    <w:rsid w:val="00C96E22"/>
    <w:rsid w:val="00CA19BA"/>
    <w:rsid w:val="00CA2F65"/>
    <w:rsid w:val="00CA36F0"/>
    <w:rsid w:val="00CA401B"/>
    <w:rsid w:val="00CA519E"/>
    <w:rsid w:val="00CB75A5"/>
    <w:rsid w:val="00CC00DB"/>
    <w:rsid w:val="00CC0B0D"/>
    <w:rsid w:val="00CC1A16"/>
    <w:rsid w:val="00CC235E"/>
    <w:rsid w:val="00CC3493"/>
    <w:rsid w:val="00CC4230"/>
    <w:rsid w:val="00CC5874"/>
    <w:rsid w:val="00CC5FD6"/>
    <w:rsid w:val="00CC6D46"/>
    <w:rsid w:val="00CD3D87"/>
    <w:rsid w:val="00CD45C6"/>
    <w:rsid w:val="00CD6875"/>
    <w:rsid w:val="00CE3F5B"/>
    <w:rsid w:val="00CE77D7"/>
    <w:rsid w:val="00CF1587"/>
    <w:rsid w:val="00CF2A94"/>
    <w:rsid w:val="00CF3A19"/>
    <w:rsid w:val="00CF5119"/>
    <w:rsid w:val="00CF51B9"/>
    <w:rsid w:val="00CF6AD5"/>
    <w:rsid w:val="00CF76C8"/>
    <w:rsid w:val="00D003AF"/>
    <w:rsid w:val="00D03FD7"/>
    <w:rsid w:val="00D05B9D"/>
    <w:rsid w:val="00D06481"/>
    <w:rsid w:val="00D16A7D"/>
    <w:rsid w:val="00D172C4"/>
    <w:rsid w:val="00D211AE"/>
    <w:rsid w:val="00D244E5"/>
    <w:rsid w:val="00D30018"/>
    <w:rsid w:val="00D30BA5"/>
    <w:rsid w:val="00D32D43"/>
    <w:rsid w:val="00D3393F"/>
    <w:rsid w:val="00D34C39"/>
    <w:rsid w:val="00D35924"/>
    <w:rsid w:val="00D37E51"/>
    <w:rsid w:val="00D407D6"/>
    <w:rsid w:val="00D53E46"/>
    <w:rsid w:val="00D570D6"/>
    <w:rsid w:val="00D66BC5"/>
    <w:rsid w:val="00D67DA7"/>
    <w:rsid w:val="00D70888"/>
    <w:rsid w:val="00D7220A"/>
    <w:rsid w:val="00D7347B"/>
    <w:rsid w:val="00D74CA3"/>
    <w:rsid w:val="00D76D1E"/>
    <w:rsid w:val="00D80ED1"/>
    <w:rsid w:val="00D8392C"/>
    <w:rsid w:val="00D84EF7"/>
    <w:rsid w:val="00D870CF"/>
    <w:rsid w:val="00D933D0"/>
    <w:rsid w:val="00D954AC"/>
    <w:rsid w:val="00D95D42"/>
    <w:rsid w:val="00DA001A"/>
    <w:rsid w:val="00DA4CBC"/>
    <w:rsid w:val="00DB0E83"/>
    <w:rsid w:val="00DB0FDD"/>
    <w:rsid w:val="00DB10C8"/>
    <w:rsid w:val="00DB1729"/>
    <w:rsid w:val="00DB3E1C"/>
    <w:rsid w:val="00DB545B"/>
    <w:rsid w:val="00DB625C"/>
    <w:rsid w:val="00DB78E1"/>
    <w:rsid w:val="00DC21B7"/>
    <w:rsid w:val="00DC2782"/>
    <w:rsid w:val="00DC3437"/>
    <w:rsid w:val="00DC6B27"/>
    <w:rsid w:val="00DC787B"/>
    <w:rsid w:val="00DD33F4"/>
    <w:rsid w:val="00DD4A79"/>
    <w:rsid w:val="00DD7100"/>
    <w:rsid w:val="00DE0288"/>
    <w:rsid w:val="00DE0B5A"/>
    <w:rsid w:val="00DE16FB"/>
    <w:rsid w:val="00DE347F"/>
    <w:rsid w:val="00DF3E32"/>
    <w:rsid w:val="00DF731B"/>
    <w:rsid w:val="00E00EEB"/>
    <w:rsid w:val="00E03F80"/>
    <w:rsid w:val="00E042CA"/>
    <w:rsid w:val="00E06EE5"/>
    <w:rsid w:val="00E06F1A"/>
    <w:rsid w:val="00E11DED"/>
    <w:rsid w:val="00E128AC"/>
    <w:rsid w:val="00E23027"/>
    <w:rsid w:val="00E30087"/>
    <w:rsid w:val="00E309DD"/>
    <w:rsid w:val="00E31335"/>
    <w:rsid w:val="00E329CF"/>
    <w:rsid w:val="00E32D15"/>
    <w:rsid w:val="00E34906"/>
    <w:rsid w:val="00E34E37"/>
    <w:rsid w:val="00E35178"/>
    <w:rsid w:val="00E3599E"/>
    <w:rsid w:val="00E43FF8"/>
    <w:rsid w:val="00E463AF"/>
    <w:rsid w:val="00E54073"/>
    <w:rsid w:val="00E5423F"/>
    <w:rsid w:val="00E60455"/>
    <w:rsid w:val="00E64AA7"/>
    <w:rsid w:val="00E66804"/>
    <w:rsid w:val="00E66B11"/>
    <w:rsid w:val="00E702B1"/>
    <w:rsid w:val="00E762A1"/>
    <w:rsid w:val="00E76959"/>
    <w:rsid w:val="00E808F5"/>
    <w:rsid w:val="00E81B71"/>
    <w:rsid w:val="00E83D5E"/>
    <w:rsid w:val="00E86882"/>
    <w:rsid w:val="00E9370D"/>
    <w:rsid w:val="00EA221C"/>
    <w:rsid w:val="00EA28D5"/>
    <w:rsid w:val="00EA2D3E"/>
    <w:rsid w:val="00EA4814"/>
    <w:rsid w:val="00EA511A"/>
    <w:rsid w:val="00EA6D22"/>
    <w:rsid w:val="00EA7C57"/>
    <w:rsid w:val="00EB199F"/>
    <w:rsid w:val="00EB24E1"/>
    <w:rsid w:val="00EB28C4"/>
    <w:rsid w:val="00EB3F4E"/>
    <w:rsid w:val="00EB5362"/>
    <w:rsid w:val="00EB60FC"/>
    <w:rsid w:val="00EB775D"/>
    <w:rsid w:val="00EC160B"/>
    <w:rsid w:val="00EC381E"/>
    <w:rsid w:val="00EC3AFE"/>
    <w:rsid w:val="00EC44B7"/>
    <w:rsid w:val="00EC56DA"/>
    <w:rsid w:val="00EC6579"/>
    <w:rsid w:val="00EC67D9"/>
    <w:rsid w:val="00EC73CE"/>
    <w:rsid w:val="00EC7BCD"/>
    <w:rsid w:val="00ED13BB"/>
    <w:rsid w:val="00ED5650"/>
    <w:rsid w:val="00ED5AF9"/>
    <w:rsid w:val="00EE0549"/>
    <w:rsid w:val="00EE1307"/>
    <w:rsid w:val="00EE1F76"/>
    <w:rsid w:val="00EE46C3"/>
    <w:rsid w:val="00EE5D8D"/>
    <w:rsid w:val="00EE7C5A"/>
    <w:rsid w:val="00EF0157"/>
    <w:rsid w:val="00EF0A18"/>
    <w:rsid w:val="00EF1B83"/>
    <w:rsid w:val="00EF32F3"/>
    <w:rsid w:val="00EF43AC"/>
    <w:rsid w:val="00EF4C9F"/>
    <w:rsid w:val="00EF5571"/>
    <w:rsid w:val="00EF7DF1"/>
    <w:rsid w:val="00F01A13"/>
    <w:rsid w:val="00F0472F"/>
    <w:rsid w:val="00F052E8"/>
    <w:rsid w:val="00F055D4"/>
    <w:rsid w:val="00F05F25"/>
    <w:rsid w:val="00F07992"/>
    <w:rsid w:val="00F104ED"/>
    <w:rsid w:val="00F1163F"/>
    <w:rsid w:val="00F12DEA"/>
    <w:rsid w:val="00F14D7F"/>
    <w:rsid w:val="00F15FBE"/>
    <w:rsid w:val="00F17816"/>
    <w:rsid w:val="00F2761E"/>
    <w:rsid w:val="00F3338C"/>
    <w:rsid w:val="00F3508F"/>
    <w:rsid w:val="00F4306B"/>
    <w:rsid w:val="00F43333"/>
    <w:rsid w:val="00F44FD7"/>
    <w:rsid w:val="00F46A21"/>
    <w:rsid w:val="00F51FBC"/>
    <w:rsid w:val="00F546FE"/>
    <w:rsid w:val="00F552C6"/>
    <w:rsid w:val="00F5565F"/>
    <w:rsid w:val="00F56115"/>
    <w:rsid w:val="00F568FD"/>
    <w:rsid w:val="00F60B88"/>
    <w:rsid w:val="00F67323"/>
    <w:rsid w:val="00F7202F"/>
    <w:rsid w:val="00F7242C"/>
    <w:rsid w:val="00F72798"/>
    <w:rsid w:val="00F73135"/>
    <w:rsid w:val="00F83FCD"/>
    <w:rsid w:val="00F86354"/>
    <w:rsid w:val="00F877C8"/>
    <w:rsid w:val="00F90A03"/>
    <w:rsid w:val="00F927FB"/>
    <w:rsid w:val="00F93271"/>
    <w:rsid w:val="00F94D13"/>
    <w:rsid w:val="00F96792"/>
    <w:rsid w:val="00F96C67"/>
    <w:rsid w:val="00FA055E"/>
    <w:rsid w:val="00FA2285"/>
    <w:rsid w:val="00FA34AE"/>
    <w:rsid w:val="00FA46B4"/>
    <w:rsid w:val="00FB0137"/>
    <w:rsid w:val="00FB309A"/>
    <w:rsid w:val="00FB5148"/>
    <w:rsid w:val="00FB5AD8"/>
    <w:rsid w:val="00FB75BE"/>
    <w:rsid w:val="00FC020D"/>
    <w:rsid w:val="00FC55B6"/>
    <w:rsid w:val="00FC6C4A"/>
    <w:rsid w:val="00FC6D74"/>
    <w:rsid w:val="00FC7956"/>
    <w:rsid w:val="00FD071C"/>
    <w:rsid w:val="00FD0BF4"/>
    <w:rsid w:val="00FD2803"/>
    <w:rsid w:val="00FE19A4"/>
    <w:rsid w:val="00FE410E"/>
    <w:rsid w:val="00FE5211"/>
    <w:rsid w:val="00FE5899"/>
    <w:rsid w:val="00FF32CD"/>
    <w:rsid w:val="00FF374E"/>
    <w:rsid w:val="00FF45F0"/>
    <w:rsid w:val="00FF5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60F93"/>
  <w15:chartTrackingRefBased/>
  <w15:docId w15:val="{4A3006F7-85FE-4C5E-B64A-F3179E80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B98"/>
    <w:pPr>
      <w:suppressAutoHyphens/>
      <w:spacing w:after="0" w:line="240" w:lineRule="auto"/>
    </w:pPr>
    <w:rPr>
      <w:rFonts w:ascii="Arial" w:eastAsia="Times New Roman" w:hAnsi="Arial" w:cs="Arial"/>
      <w:sz w:val="24"/>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4071A1"/>
  </w:style>
  <w:style w:type="paragraph" w:styleId="Piedepgina">
    <w:name w:val="footer"/>
    <w:basedOn w:val="Normal"/>
    <w:link w:val="Piedepgina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4071A1"/>
  </w:style>
  <w:style w:type="character" w:customStyle="1" w:styleId="Textodemarcadordeposicin">
    <w:name w:val="Texto de marcador de posición"/>
    <w:basedOn w:val="Fuentedeprrafopredeter"/>
    <w:uiPriority w:val="99"/>
    <w:semiHidden/>
    <w:rsid w:val="000A7015"/>
    <w:rPr>
      <w:color w:val="808080"/>
    </w:rPr>
  </w:style>
  <w:style w:type="paragraph" w:styleId="Textoindependiente">
    <w:name w:val="Body Text"/>
    <w:basedOn w:val="Normal"/>
    <w:link w:val="TextoindependienteCar"/>
    <w:rsid w:val="00A30EDB"/>
    <w:rPr>
      <w:rFonts w:ascii="Times New Roman" w:hAnsi="Times New Roman" w:cs="Times New Roman"/>
    </w:rPr>
  </w:style>
  <w:style w:type="character" w:customStyle="1" w:styleId="TextoindependienteCar">
    <w:name w:val="Texto independiente Car"/>
    <w:basedOn w:val="Fuentedeprrafopredeter"/>
    <w:link w:val="Textoindependiente"/>
    <w:rsid w:val="00A30EDB"/>
    <w:rPr>
      <w:rFonts w:ascii="Times New Roman" w:eastAsia="Times New Roman" w:hAnsi="Times New Roman" w:cs="Times New Roman"/>
      <w:sz w:val="24"/>
      <w:szCs w:val="20"/>
      <w:lang w:val="es-ES" w:eastAsia="zh-CN"/>
    </w:rPr>
  </w:style>
  <w:style w:type="table" w:styleId="Tablaconcuadrcula">
    <w:name w:val="Table Grid"/>
    <w:basedOn w:val="Tablanormal"/>
    <w:uiPriority w:val="39"/>
    <w:rsid w:val="00A30EDB"/>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4FD7"/>
    <w:rPr>
      <w:color w:val="0563C1" w:themeColor="hyperlink"/>
      <w:u w:val="single"/>
    </w:rPr>
  </w:style>
  <w:style w:type="paragraph" w:customStyle="1" w:styleId="TextBody">
    <w:name w:val="Text Body"/>
    <w:basedOn w:val="Normal"/>
    <w:uiPriority w:val="99"/>
    <w:rsid w:val="00F568FD"/>
    <w:pPr>
      <w:widowControl w:val="0"/>
      <w:suppressAutoHyphens w:val="0"/>
      <w:autoSpaceDE w:val="0"/>
      <w:autoSpaceDN w:val="0"/>
      <w:adjustRightInd w:val="0"/>
    </w:pPr>
    <w:rPr>
      <w:rFonts w:ascii="Times New Roman" w:eastAsiaTheme="minorEastAsia" w:hAnsi="Times New Roman" w:cs="Times New Roman"/>
      <w:sz w:val="20"/>
      <w:lang w:val="en-US" w:eastAsia="es-CO"/>
    </w:rPr>
  </w:style>
  <w:style w:type="paragraph" w:styleId="Prrafodelista">
    <w:name w:val="List Paragraph"/>
    <w:basedOn w:val="Normal"/>
    <w:uiPriority w:val="72"/>
    <w:qFormat/>
    <w:rsid w:val="00450260"/>
    <w:pPr>
      <w:ind w:left="720"/>
      <w:contextualSpacing/>
    </w:pPr>
  </w:style>
  <w:style w:type="character" w:customStyle="1" w:styleId="SourceText">
    <w:name w:val="Source Text"/>
    <w:rsid w:val="00D933D0"/>
    <w:rPr>
      <w:rFonts w:ascii="Liberation Mono" w:eastAsia="Droid Sans Fallback" w:hAnsi="Liberation Mono" w:cs="Liberation Mono"/>
    </w:rPr>
  </w:style>
  <w:style w:type="paragraph" w:customStyle="1" w:styleId="PreformattedText">
    <w:name w:val="Preformatted Text"/>
    <w:basedOn w:val="Normal"/>
    <w:rsid w:val="00D933D0"/>
    <w:rPr>
      <w:rFonts w:ascii="Liberation Mono" w:eastAsia="Droid Sans Fallback" w:hAnsi="Liberation Mono" w:cs="Liberation Mono"/>
      <w:sz w:val="20"/>
    </w:rPr>
  </w:style>
  <w:style w:type="paragraph" w:customStyle="1" w:styleId="TableContents">
    <w:name w:val="Table Contents"/>
    <w:basedOn w:val="Normal"/>
    <w:rsid w:val="00D933D0"/>
    <w:pPr>
      <w:suppressLineNumbers/>
    </w:pPr>
  </w:style>
  <w:style w:type="character" w:styleId="Hipervnculovisitado">
    <w:name w:val="FollowedHyperlink"/>
    <w:basedOn w:val="Fuentedeprrafopredeter"/>
    <w:uiPriority w:val="99"/>
    <w:semiHidden/>
    <w:unhideWhenUsed/>
    <w:rsid w:val="0059207E"/>
    <w:rPr>
      <w:color w:val="954F72" w:themeColor="followedHyperlink"/>
      <w:u w:val="single"/>
    </w:rPr>
  </w:style>
  <w:style w:type="character" w:customStyle="1" w:styleId="ListLabel68">
    <w:name w:val="ListLabel 68"/>
    <w:qFormat/>
    <w:rsid w:val="00CF5119"/>
    <w:rPr>
      <w:b/>
      <w:color w:val="1BAE02"/>
      <w:szCs w:val="28"/>
      <w:u w:val="single"/>
    </w:rPr>
  </w:style>
  <w:style w:type="character" w:customStyle="1" w:styleId="InternetLink">
    <w:name w:val="Internet Link"/>
    <w:uiPriority w:val="99"/>
    <w:rsid w:val="00121D2B"/>
    <w:rPr>
      <w:color w:val="FF0000"/>
      <w:u w:val="single"/>
    </w:rPr>
  </w:style>
  <w:style w:type="paragraph" w:styleId="Lista">
    <w:name w:val="List"/>
    <w:basedOn w:val="Textoindependiente"/>
    <w:semiHidden/>
    <w:unhideWhenUsed/>
    <w:rsid w:val="00002CAD"/>
    <w:rPr>
      <w:rFonts w:cs="FreeSans"/>
    </w:rPr>
  </w:style>
  <w:style w:type="paragraph" w:customStyle="1" w:styleId="Listavistosa-nfasis11">
    <w:name w:val="Lista vistosa - Énfasis 11"/>
    <w:basedOn w:val="Normal"/>
    <w:uiPriority w:val="34"/>
    <w:qFormat/>
    <w:rsid w:val="00FE410E"/>
    <w:pPr>
      <w:ind w:left="708"/>
    </w:pPr>
  </w:style>
  <w:style w:type="character" w:customStyle="1" w:styleId="ListLabel72">
    <w:name w:val="ListLabel 72"/>
    <w:qFormat/>
    <w:rsid w:val="00822B0A"/>
    <w:rPr>
      <w:b/>
      <w:color w:val="1BAE02"/>
      <w:szCs w:val="28"/>
    </w:rPr>
  </w:style>
  <w:style w:type="character" w:styleId="Refdecomentario">
    <w:name w:val="annotation reference"/>
    <w:basedOn w:val="Fuentedeprrafopredeter"/>
    <w:uiPriority w:val="99"/>
    <w:semiHidden/>
    <w:unhideWhenUsed/>
    <w:rsid w:val="0076050A"/>
    <w:rPr>
      <w:sz w:val="16"/>
      <w:szCs w:val="16"/>
    </w:rPr>
  </w:style>
  <w:style w:type="paragraph" w:styleId="Textocomentario">
    <w:name w:val="annotation text"/>
    <w:basedOn w:val="Normal"/>
    <w:link w:val="TextocomentarioCar"/>
    <w:uiPriority w:val="99"/>
    <w:semiHidden/>
    <w:unhideWhenUsed/>
    <w:rsid w:val="0076050A"/>
    <w:rPr>
      <w:sz w:val="20"/>
    </w:rPr>
  </w:style>
  <w:style w:type="character" w:customStyle="1" w:styleId="TextocomentarioCar">
    <w:name w:val="Texto comentario Car"/>
    <w:basedOn w:val="Fuentedeprrafopredeter"/>
    <w:link w:val="Textocomentario"/>
    <w:uiPriority w:val="99"/>
    <w:semiHidden/>
    <w:rsid w:val="0076050A"/>
    <w:rPr>
      <w:rFonts w:ascii="Arial" w:eastAsia="Times New Roman" w:hAnsi="Arial" w:cs="Arial"/>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76050A"/>
    <w:rPr>
      <w:b/>
      <w:bCs/>
    </w:rPr>
  </w:style>
  <w:style w:type="character" w:customStyle="1" w:styleId="AsuntodelcomentarioCar">
    <w:name w:val="Asunto del comentario Car"/>
    <w:basedOn w:val="TextocomentarioCar"/>
    <w:link w:val="Asuntodelcomentario"/>
    <w:uiPriority w:val="99"/>
    <w:semiHidden/>
    <w:rsid w:val="0076050A"/>
    <w:rPr>
      <w:rFonts w:ascii="Arial" w:eastAsia="Times New Roman" w:hAnsi="Arial" w:cs="Arial"/>
      <w:b/>
      <w:bCs/>
      <w:sz w:val="20"/>
      <w:szCs w:val="20"/>
      <w:lang w:val="es-ES" w:eastAsia="zh-CN"/>
    </w:rPr>
  </w:style>
  <w:style w:type="paragraph" w:styleId="Textodeglobo">
    <w:name w:val="Balloon Text"/>
    <w:basedOn w:val="Normal"/>
    <w:link w:val="TextodegloboCar"/>
    <w:uiPriority w:val="99"/>
    <w:semiHidden/>
    <w:unhideWhenUsed/>
    <w:rsid w:val="0076050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50A"/>
    <w:rPr>
      <w:rFonts w:ascii="Segoe UI" w:eastAsia="Times New Roman" w:hAnsi="Segoe UI" w:cs="Segoe UI"/>
      <w:sz w:val="18"/>
      <w:szCs w:val="18"/>
      <w:lang w:val="es-ES" w:eastAsia="zh-CN"/>
    </w:rPr>
  </w:style>
  <w:style w:type="paragraph" w:customStyle="1" w:styleId="Prrafodelista1">
    <w:name w:val="Párrafo de lista1"/>
    <w:basedOn w:val="Normal"/>
    <w:rsid w:val="006F47C4"/>
    <w:pPr>
      <w:ind w:left="708"/>
    </w:pPr>
    <w:rPr>
      <w:rFonts w:ascii="Times New Roman" w:hAnsi="Times New Roman" w:cs="Times New Roman"/>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51735">
      <w:bodyDiv w:val="1"/>
      <w:marLeft w:val="0"/>
      <w:marRight w:val="0"/>
      <w:marTop w:val="0"/>
      <w:marBottom w:val="0"/>
      <w:divBdr>
        <w:top w:val="none" w:sz="0" w:space="0" w:color="auto"/>
        <w:left w:val="none" w:sz="0" w:space="0" w:color="auto"/>
        <w:bottom w:val="none" w:sz="0" w:space="0" w:color="auto"/>
        <w:right w:val="none" w:sz="0" w:space="0" w:color="auto"/>
      </w:divBdr>
    </w:div>
    <w:div w:id="466051975">
      <w:bodyDiv w:val="1"/>
      <w:marLeft w:val="0"/>
      <w:marRight w:val="0"/>
      <w:marTop w:val="0"/>
      <w:marBottom w:val="0"/>
      <w:divBdr>
        <w:top w:val="none" w:sz="0" w:space="0" w:color="auto"/>
        <w:left w:val="none" w:sz="0" w:space="0" w:color="auto"/>
        <w:bottom w:val="none" w:sz="0" w:space="0" w:color="auto"/>
        <w:right w:val="none" w:sz="0" w:space="0" w:color="auto"/>
      </w:divBdr>
    </w:div>
    <w:div w:id="599948829">
      <w:bodyDiv w:val="1"/>
      <w:marLeft w:val="0"/>
      <w:marRight w:val="0"/>
      <w:marTop w:val="0"/>
      <w:marBottom w:val="0"/>
      <w:divBdr>
        <w:top w:val="none" w:sz="0" w:space="0" w:color="auto"/>
        <w:left w:val="none" w:sz="0" w:space="0" w:color="auto"/>
        <w:bottom w:val="none" w:sz="0" w:space="0" w:color="auto"/>
        <w:right w:val="none" w:sz="0" w:space="0" w:color="auto"/>
      </w:divBdr>
    </w:div>
    <w:div w:id="717319011">
      <w:bodyDiv w:val="1"/>
      <w:marLeft w:val="0"/>
      <w:marRight w:val="0"/>
      <w:marTop w:val="0"/>
      <w:marBottom w:val="0"/>
      <w:divBdr>
        <w:top w:val="none" w:sz="0" w:space="0" w:color="auto"/>
        <w:left w:val="none" w:sz="0" w:space="0" w:color="auto"/>
        <w:bottom w:val="none" w:sz="0" w:space="0" w:color="auto"/>
        <w:right w:val="none" w:sz="0" w:space="0" w:color="auto"/>
      </w:divBdr>
    </w:div>
    <w:div w:id="1011026437">
      <w:bodyDiv w:val="1"/>
      <w:marLeft w:val="0"/>
      <w:marRight w:val="0"/>
      <w:marTop w:val="0"/>
      <w:marBottom w:val="0"/>
      <w:divBdr>
        <w:top w:val="none" w:sz="0" w:space="0" w:color="auto"/>
        <w:left w:val="none" w:sz="0" w:space="0" w:color="auto"/>
        <w:bottom w:val="none" w:sz="0" w:space="0" w:color="auto"/>
        <w:right w:val="none" w:sz="0" w:space="0" w:color="auto"/>
      </w:divBdr>
    </w:div>
    <w:div w:id="1040475960">
      <w:bodyDiv w:val="1"/>
      <w:marLeft w:val="0"/>
      <w:marRight w:val="0"/>
      <w:marTop w:val="0"/>
      <w:marBottom w:val="0"/>
      <w:divBdr>
        <w:top w:val="none" w:sz="0" w:space="0" w:color="auto"/>
        <w:left w:val="none" w:sz="0" w:space="0" w:color="auto"/>
        <w:bottom w:val="none" w:sz="0" w:space="0" w:color="auto"/>
        <w:right w:val="none" w:sz="0" w:space="0" w:color="auto"/>
      </w:divBdr>
    </w:div>
    <w:div w:id="1133981368">
      <w:bodyDiv w:val="1"/>
      <w:marLeft w:val="0"/>
      <w:marRight w:val="0"/>
      <w:marTop w:val="0"/>
      <w:marBottom w:val="0"/>
      <w:divBdr>
        <w:top w:val="none" w:sz="0" w:space="0" w:color="auto"/>
        <w:left w:val="none" w:sz="0" w:space="0" w:color="auto"/>
        <w:bottom w:val="none" w:sz="0" w:space="0" w:color="auto"/>
        <w:right w:val="none" w:sz="0" w:space="0" w:color="auto"/>
      </w:divBdr>
    </w:div>
    <w:div w:id="1440031788">
      <w:bodyDiv w:val="1"/>
      <w:marLeft w:val="0"/>
      <w:marRight w:val="0"/>
      <w:marTop w:val="0"/>
      <w:marBottom w:val="0"/>
      <w:divBdr>
        <w:top w:val="none" w:sz="0" w:space="0" w:color="auto"/>
        <w:left w:val="none" w:sz="0" w:space="0" w:color="auto"/>
        <w:bottom w:val="none" w:sz="0" w:space="0" w:color="auto"/>
        <w:right w:val="none" w:sz="0" w:space="0" w:color="auto"/>
      </w:divBdr>
    </w:div>
    <w:div w:id="1576549357">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62390199">
      <w:bodyDiv w:val="1"/>
      <w:marLeft w:val="0"/>
      <w:marRight w:val="0"/>
      <w:marTop w:val="0"/>
      <w:marBottom w:val="0"/>
      <w:divBdr>
        <w:top w:val="none" w:sz="0" w:space="0" w:color="auto"/>
        <w:left w:val="none" w:sz="0" w:space="0" w:color="auto"/>
        <w:bottom w:val="none" w:sz="0" w:space="0" w:color="auto"/>
        <w:right w:val="none" w:sz="0" w:space="0" w:color="auto"/>
      </w:divBdr>
    </w:div>
    <w:div w:id="1986351310">
      <w:bodyDiv w:val="1"/>
      <w:marLeft w:val="0"/>
      <w:marRight w:val="0"/>
      <w:marTop w:val="0"/>
      <w:marBottom w:val="0"/>
      <w:divBdr>
        <w:top w:val="none" w:sz="0" w:space="0" w:color="auto"/>
        <w:left w:val="none" w:sz="0" w:space="0" w:color="auto"/>
        <w:bottom w:val="none" w:sz="0" w:space="0" w:color="auto"/>
        <w:right w:val="none" w:sz="0" w:space="0" w:color="auto"/>
      </w:divBdr>
    </w:div>
    <w:div w:id="1995254732">
      <w:bodyDiv w:val="1"/>
      <w:marLeft w:val="0"/>
      <w:marRight w:val="0"/>
      <w:marTop w:val="0"/>
      <w:marBottom w:val="0"/>
      <w:divBdr>
        <w:top w:val="none" w:sz="0" w:space="0" w:color="auto"/>
        <w:left w:val="none" w:sz="0" w:space="0" w:color="auto"/>
        <w:bottom w:val="none" w:sz="0" w:space="0" w:color="auto"/>
        <w:right w:val="none" w:sz="0" w:space="0" w:color="auto"/>
      </w:divBdr>
    </w:div>
    <w:div w:id="2078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mtorobe@eafit.edu.co" TargetMode="External"/><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8D9B3-3A29-4441-995B-D72069A8A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2</Pages>
  <Words>218</Words>
  <Characters>1200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ED2 Laboratorio 1 - Implementación de Grafos</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ED2 Laboratorio 1 - Implementación de Grafos</dc:title>
  <dc:subject/>
  <dc:creator>Luisa Fernanda Alzate Sanchez</dc:creator>
  <cp:keywords/>
  <dc:description/>
  <cp:lastModifiedBy>Neller Pellegrino Baquero</cp:lastModifiedBy>
  <cp:revision>280</cp:revision>
  <cp:lastPrinted>2019-01-22T00:16:00Z</cp:lastPrinted>
  <dcterms:created xsi:type="dcterms:W3CDTF">2019-01-17T22:16:00Z</dcterms:created>
  <dcterms:modified xsi:type="dcterms:W3CDTF">2020-09-28T04:16:00Z</dcterms:modified>
</cp:coreProperties>
</file>